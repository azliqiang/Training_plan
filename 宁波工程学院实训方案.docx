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930111B" w14:textId="77777777" w:rsidR="009764C9" w:rsidRDefault="009764C9">
      <w:pPr>
        <w:jc w:val="center"/>
        <w:rPr>
          <w:rFonts w:ascii="仿宋" w:eastAsia="仿宋" w:hAnsi="仿宋" w:cs="仿宋"/>
          <w:b/>
          <w:bCs/>
          <w:sz w:val="48"/>
        </w:rPr>
      </w:pPr>
    </w:p>
    <w:p w14:paraId="240D10C7" w14:textId="77777777" w:rsidR="009764C9" w:rsidRDefault="001C2F29">
      <w:pPr>
        <w:jc w:val="center"/>
      </w:pPr>
      <w:r>
        <w:rPr>
          <w:noProof/>
          <w:lang w:eastAsia="en-US"/>
        </w:rPr>
        <w:drawing>
          <wp:inline distT="0" distB="0" distL="0" distR="0" wp14:anchorId="1E3B91E7" wp14:editId="6E591AB7">
            <wp:extent cx="3107055" cy="812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812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95F36" w14:textId="77777777" w:rsidR="009764C9" w:rsidRDefault="001C2F29">
      <w:pPr>
        <w:rPr>
          <w:rFonts w:ascii="仿宋" w:eastAsia="仿宋" w:hAnsi="仿宋" w:cs="仿宋"/>
          <w:b/>
          <w:bCs/>
          <w:sz w:val="20"/>
          <w:lang w:val="en-US" w:eastAsia="zh-CN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 wp14:anchorId="6B62C97A" wp14:editId="47D835D8">
                <wp:simplePos x="0" y="0"/>
                <wp:positionH relativeFrom="column">
                  <wp:posOffset>-226695</wp:posOffset>
                </wp:positionH>
                <wp:positionV relativeFrom="paragraph">
                  <wp:posOffset>53340</wp:posOffset>
                </wp:positionV>
                <wp:extent cx="5709920" cy="2324735"/>
                <wp:effectExtent l="1905" t="2540" r="15875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920" cy="2324735"/>
                        </a:xfrm>
                        <a:prstGeom prst="rect">
                          <a:avLst/>
                        </a:prstGeom>
                        <a:solidFill>
                          <a:srgbClr val="CDDACC"/>
                        </a:solidFill>
                        <a:ln w="9525">
                          <a:solidFill>
                            <a:srgbClr val="21215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4D481" w14:textId="77777777" w:rsidR="009764C9" w:rsidRDefault="009764C9">
                            <w:pPr>
                              <w:jc w:val="center"/>
                              <w:rPr>
                                <w:rFonts w:ascii="仿宋" w:eastAsia="仿宋" w:hAnsi="仿宋" w:cs="仿宋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仿宋" w:hAnsi="仿宋" w:cs="仿宋"/>
                                <w:b/>
                                <w:bCs/>
                                <w:sz w:val="72"/>
                                <w:szCs w:val="72"/>
                              </w:rPr>
                              <w:t>宁波工程</w:t>
                            </w:r>
                            <w:r>
                              <w:rPr>
                                <w:rFonts w:ascii="仿宋" w:eastAsia="仿宋" w:hAnsi="仿宋" w:cs="仿宋"/>
                                <w:b/>
                                <w:bCs/>
                                <w:sz w:val="72"/>
                                <w:szCs w:val="72"/>
                              </w:rPr>
                              <w:t>学院实训</w:t>
                            </w:r>
                          </w:p>
                          <w:p w14:paraId="17E95818" w14:textId="77777777" w:rsidR="009764C9" w:rsidRDefault="009764C9">
                            <w:pPr>
                              <w:jc w:val="center"/>
                            </w:pPr>
                            <w:r>
                              <w:rPr>
                                <w:rFonts w:ascii="仿宋" w:eastAsia="仿宋" w:hAnsi="仿宋" w:cs="仿宋"/>
                                <w:b/>
                                <w:bCs/>
                                <w:sz w:val="52"/>
                                <w:szCs w:val="52"/>
                              </w:rPr>
                              <w:t>（5天）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17.8pt;margin-top:4.2pt;width:449.6pt;height:183.0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" fillcolor="#cddacc" strokecolor="#21215f">
                <v:textbox>
                  <w:txbxContent>
                    <w:p w14:paraId="78D4D481" w14:textId="77777777" w:rsidR="009764C9" w:rsidRDefault="009764C9">
                      <w:pPr>
                        <w:jc w:val="center"/>
                        <w:rPr>
                          <w:rFonts w:ascii="仿宋" w:eastAsia="仿宋" w:hAnsi="仿宋" w:cs="仿宋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仿宋" w:hAnsi="仿宋" w:cs="仿宋"/>
                          <w:b/>
                          <w:bCs/>
                          <w:sz w:val="72"/>
                          <w:szCs w:val="72"/>
                        </w:rPr>
                        <w:t>宁波工程</w:t>
                      </w:r>
                      <w:r>
                        <w:rPr>
                          <w:rFonts w:ascii="仿宋" w:eastAsia="仿宋" w:hAnsi="仿宋" w:cs="仿宋"/>
                          <w:b/>
                          <w:bCs/>
                          <w:sz w:val="72"/>
                          <w:szCs w:val="72"/>
                        </w:rPr>
                        <w:t>学院实训</w:t>
                      </w:r>
                    </w:p>
                    <w:p w14:paraId="17E95818" w14:textId="77777777" w:rsidR="009764C9" w:rsidRDefault="009764C9">
                      <w:pPr>
                        <w:jc w:val="center"/>
                      </w:pPr>
                      <w:r>
                        <w:rPr>
                          <w:rFonts w:ascii="仿宋" w:eastAsia="仿宋" w:hAnsi="仿宋" w:cs="仿宋"/>
                          <w:b/>
                          <w:bCs/>
                          <w:sz w:val="52"/>
                          <w:szCs w:val="52"/>
                        </w:rPr>
                        <w:t>（5天）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%25252525E5%2525252586%2525252585%25252"/>
      <w:bookmarkEnd w:id="0"/>
    </w:p>
    <w:p w14:paraId="2DD667F2" w14:textId="77777777" w:rsidR="009764C9" w:rsidRDefault="009764C9">
      <w:pPr>
        <w:jc w:val="center"/>
        <w:rPr>
          <w:rFonts w:ascii="仿宋" w:eastAsia="仿宋" w:hAnsi="仿宋" w:cs="仿宋"/>
        </w:rPr>
      </w:pPr>
    </w:p>
    <w:p w14:paraId="155E73C7" w14:textId="77777777" w:rsidR="009764C9" w:rsidRDefault="009764C9">
      <w:pPr>
        <w:jc w:val="center"/>
        <w:rPr>
          <w:rFonts w:ascii="仿宋" w:eastAsia="仿宋" w:hAnsi="仿宋" w:cs="仿宋"/>
        </w:rPr>
      </w:pPr>
    </w:p>
    <w:p w14:paraId="638C49FF" w14:textId="77777777" w:rsidR="009764C9" w:rsidRDefault="009764C9">
      <w:pPr>
        <w:jc w:val="center"/>
        <w:rPr>
          <w:rFonts w:ascii="仿宋" w:eastAsia="仿宋" w:hAnsi="仿宋" w:cs="仿宋"/>
        </w:rPr>
      </w:pPr>
    </w:p>
    <w:p w14:paraId="17FF9807" w14:textId="77777777" w:rsidR="009764C9" w:rsidRDefault="009764C9">
      <w:pPr>
        <w:jc w:val="center"/>
        <w:rPr>
          <w:rFonts w:ascii="仿宋" w:eastAsia="仿宋" w:hAnsi="仿宋" w:cs="仿宋"/>
        </w:rPr>
      </w:pPr>
    </w:p>
    <w:p w14:paraId="4377F698" w14:textId="77777777" w:rsidR="009764C9" w:rsidRDefault="009764C9">
      <w:pPr>
        <w:jc w:val="center"/>
        <w:rPr>
          <w:rFonts w:ascii="仿宋" w:eastAsia="仿宋" w:hAnsi="仿宋" w:cs="仿宋"/>
          <w:sz w:val="28"/>
        </w:rPr>
      </w:pPr>
    </w:p>
    <w:p w14:paraId="6C3C0BF1" w14:textId="77777777" w:rsidR="009764C9" w:rsidRDefault="009764C9">
      <w:pPr>
        <w:jc w:val="center"/>
        <w:rPr>
          <w:rFonts w:ascii="仿宋" w:eastAsia="仿宋" w:hAnsi="仿宋" w:cs="仿宋"/>
        </w:rPr>
      </w:pPr>
    </w:p>
    <w:p w14:paraId="56A31DE0" w14:textId="77777777" w:rsidR="009764C9" w:rsidRDefault="009764C9">
      <w:pPr>
        <w:jc w:val="center"/>
        <w:rPr>
          <w:rFonts w:ascii="仿宋" w:eastAsia="仿宋" w:hAnsi="仿宋" w:cs="仿宋"/>
          <w:b/>
          <w:bCs/>
        </w:rPr>
      </w:pPr>
    </w:p>
    <w:p w14:paraId="4ABE07FF" w14:textId="77777777" w:rsidR="009764C9" w:rsidRDefault="009764C9">
      <w:pPr>
        <w:jc w:val="center"/>
        <w:rPr>
          <w:rFonts w:ascii="仿宋" w:eastAsia="仿宋" w:hAnsi="仿宋" w:cs="仿宋"/>
          <w:b/>
          <w:bCs/>
          <w:sz w:val="52"/>
        </w:rPr>
      </w:pPr>
      <w:r>
        <w:rPr>
          <w:rFonts w:ascii="仿宋" w:eastAsia="仿宋" w:hAnsi="仿宋" w:cs="Arial"/>
          <w:b/>
          <w:bCs/>
        </w:rPr>
        <w:t>（</w:t>
      </w:r>
      <w:r>
        <w:rPr>
          <w:rFonts w:ascii="仿宋" w:eastAsia="仿宋" w:hAnsi="仿宋" w:cs="仿宋"/>
          <w:b/>
          <w:bCs/>
        </w:rPr>
        <w:t>Real Project Training</w:t>
      </w:r>
      <w:r>
        <w:rPr>
          <w:rFonts w:ascii="仿宋" w:eastAsia="仿宋" w:hAnsi="仿宋" w:cs="Arial"/>
          <w:b/>
          <w:bCs/>
        </w:rPr>
        <w:t>）</w:t>
      </w:r>
    </w:p>
    <w:p w14:paraId="77459182" w14:textId="77777777" w:rsidR="009764C9" w:rsidRDefault="009764C9">
      <w:pPr>
        <w:jc w:val="center"/>
        <w:rPr>
          <w:rFonts w:ascii="仿宋" w:eastAsia="仿宋" w:hAnsi="仿宋" w:cs="仿宋"/>
          <w:sz w:val="44"/>
        </w:rPr>
      </w:pPr>
      <w:r>
        <w:rPr>
          <w:rFonts w:ascii="仿宋" w:eastAsia="仿宋" w:hAnsi="仿宋" w:cs="仿宋"/>
          <w:b/>
          <w:bCs/>
          <w:sz w:val="52"/>
        </w:rPr>
        <w:t>方案建议书</w:t>
      </w:r>
    </w:p>
    <w:p w14:paraId="42EC1A31" w14:textId="77777777" w:rsidR="009764C9" w:rsidRDefault="009764C9">
      <w:pPr>
        <w:jc w:val="center"/>
        <w:rPr>
          <w:rFonts w:ascii="仿宋" w:eastAsia="仿宋" w:hAnsi="仿宋" w:cs="仿宋"/>
          <w:sz w:val="44"/>
        </w:rPr>
      </w:pPr>
    </w:p>
    <w:p w14:paraId="76B5AE47" w14:textId="77777777" w:rsidR="009764C9" w:rsidRDefault="009764C9">
      <w:pPr>
        <w:jc w:val="center"/>
        <w:rPr>
          <w:rFonts w:ascii="仿宋" w:eastAsia="仿宋" w:hAnsi="仿宋" w:cs="仿宋"/>
          <w:sz w:val="28"/>
        </w:rPr>
      </w:pPr>
      <w:r>
        <w:rPr>
          <w:rFonts w:ascii="仿宋" w:eastAsia="仿宋" w:hAnsi="仿宋" w:cs="仿宋"/>
          <w:sz w:val="28"/>
        </w:rPr>
        <w:t>V1.</w:t>
      </w:r>
      <w:r>
        <w:rPr>
          <w:rFonts w:ascii="仿宋" w:hAnsi="仿宋" w:cs="仿宋"/>
          <w:sz w:val="28"/>
        </w:rPr>
        <w:t>1</w:t>
      </w:r>
    </w:p>
    <w:p w14:paraId="32EBC9E3" w14:textId="77777777" w:rsidR="009764C9" w:rsidRDefault="009764C9">
      <w:pPr>
        <w:ind w:firstLine="3360"/>
        <w:rPr>
          <w:rFonts w:ascii="仿宋" w:eastAsia="仿宋" w:hAnsi="仿宋" w:cs="仿宋"/>
          <w:b/>
          <w:bCs/>
          <w:sz w:val="32"/>
          <w:szCs w:val="32"/>
        </w:rPr>
      </w:pPr>
      <w:r>
        <w:rPr>
          <w:rFonts w:ascii="仿宋" w:eastAsia="仿宋" w:hAnsi="仿宋" w:cs="仿宋"/>
          <w:sz w:val="28"/>
        </w:rPr>
        <w:t>2015-03-24</w:t>
      </w:r>
    </w:p>
    <w:p w14:paraId="1AACD91E" w14:textId="77777777" w:rsidR="009764C9" w:rsidRDefault="009764C9">
      <w:pPr>
        <w:spacing w:line="300" w:lineRule="auto"/>
        <w:rPr>
          <w:rFonts w:ascii="仿宋" w:eastAsia="仿宋" w:hAnsi="仿宋" w:cs="仿宋"/>
          <w:b/>
          <w:bCs/>
          <w:sz w:val="32"/>
          <w:szCs w:val="32"/>
        </w:rPr>
      </w:pPr>
    </w:p>
    <w:p w14:paraId="74120A98" w14:textId="77777777" w:rsidR="009764C9" w:rsidRDefault="009764C9">
      <w:pPr>
        <w:jc w:val="center"/>
      </w:pPr>
      <w:r>
        <w:rPr>
          <w:rFonts w:ascii="仿宋" w:eastAsia="仿宋" w:hAnsi="仿宋" w:cs="仿宋"/>
          <w:b/>
          <w:bCs/>
          <w:sz w:val="32"/>
          <w:szCs w:val="32"/>
        </w:rPr>
        <w:t xml:space="preserve">  </w:t>
      </w:r>
      <w:r w:rsidR="00C542A5">
        <w:rPr>
          <w:rFonts w:ascii="Arial" w:eastAsia="黑体" w:hAnsi="Arial" w:cs="Arial"/>
          <w:b/>
          <w:bCs/>
          <w:sz w:val="36"/>
          <w:szCs w:val="32"/>
          <w:lang w:eastAsia="en-US"/>
        </w:rPr>
        <w:t>北京千</w:t>
      </w:r>
      <w:r w:rsidR="00C542A5">
        <w:rPr>
          <w:rFonts w:ascii="宋体" w:hAnsi="宋体" w:cs="宋体" w:hint="eastAsia"/>
          <w:b/>
          <w:bCs/>
          <w:sz w:val="36"/>
          <w:szCs w:val="32"/>
        </w:rPr>
        <w:t>锋</w:t>
      </w:r>
      <w:r>
        <w:rPr>
          <w:rFonts w:ascii="Arial" w:eastAsia="黑体" w:hAnsi="Arial" w:cs="Arial"/>
          <w:b/>
          <w:bCs/>
          <w:sz w:val="36"/>
          <w:szCs w:val="32"/>
          <w:lang w:eastAsia="en-US"/>
        </w:rPr>
        <w:t>互</w:t>
      </w:r>
      <w:r w:rsidR="00C542A5">
        <w:rPr>
          <w:rFonts w:ascii="宋体" w:hAnsi="宋体" w:cs="宋体" w:hint="eastAsia"/>
          <w:b/>
          <w:bCs/>
          <w:sz w:val="36"/>
          <w:szCs w:val="32"/>
        </w:rPr>
        <w:t>联</w:t>
      </w:r>
      <w:r>
        <w:rPr>
          <w:rFonts w:ascii="Arial" w:eastAsia="黑体" w:hAnsi="Arial" w:cs="Arial"/>
          <w:b/>
          <w:bCs/>
          <w:sz w:val="36"/>
          <w:szCs w:val="32"/>
          <w:lang w:eastAsia="en-US"/>
        </w:rPr>
        <w:t>科技有限公司</w:t>
      </w:r>
    </w:p>
    <w:p w14:paraId="732D59FC" w14:textId="77777777" w:rsidR="009764C9" w:rsidRDefault="009764C9">
      <w:pPr>
        <w:pageBreakBefore/>
        <w:jc w:val="center"/>
      </w:pPr>
      <w:r>
        <w:lastRenderedPageBreak/>
        <w:t>目录</w:t>
      </w:r>
    </w:p>
    <w:p w14:paraId="2DE200A0" w14:textId="77777777" w:rsidR="009764C9" w:rsidRDefault="009764C9">
      <w:pPr>
        <w:pStyle w:val="TOC1"/>
        <w:tabs>
          <w:tab w:val="right" w:leader="dot" w:pos="8312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_RefHeading__72_1687045730" w:history="1">
        <w:r>
          <w:rPr>
            <w:rStyle w:val="IndexLink"/>
          </w:rPr>
          <w:t xml:space="preserve">1. </w:t>
        </w:r>
        <w:r>
          <w:rPr>
            <w:rStyle w:val="IndexLink"/>
          </w:rPr>
          <w:t>实训目标</w:t>
        </w:r>
        <w:r>
          <w:rPr>
            <w:rStyle w:val="IndexLink"/>
          </w:rPr>
          <w:tab/>
          <w:t>3</w:t>
        </w:r>
      </w:hyperlink>
    </w:p>
    <w:p w14:paraId="523EB924" w14:textId="77777777" w:rsidR="009764C9" w:rsidRDefault="009764C9">
      <w:pPr>
        <w:pStyle w:val="TOC1"/>
        <w:tabs>
          <w:tab w:val="right" w:leader="dot" w:pos="8312"/>
        </w:tabs>
      </w:pPr>
      <w:hyperlink w:anchor="__RefHeading__74_1687045730" w:history="1">
        <w:r>
          <w:rPr>
            <w:rStyle w:val="IndexLink"/>
          </w:rPr>
          <w:t xml:space="preserve">2. </w:t>
        </w:r>
        <w:r>
          <w:rPr>
            <w:rStyle w:val="IndexLink"/>
          </w:rPr>
          <w:t>实训对象及预备知识</w:t>
        </w:r>
        <w:r>
          <w:rPr>
            <w:rStyle w:val="IndexLink"/>
          </w:rPr>
          <w:tab/>
          <w:t>3</w:t>
        </w:r>
      </w:hyperlink>
    </w:p>
    <w:p w14:paraId="4B516AB3" w14:textId="77777777" w:rsidR="009764C9" w:rsidRDefault="009764C9">
      <w:pPr>
        <w:pStyle w:val="TOC1"/>
        <w:tabs>
          <w:tab w:val="right" w:leader="dot" w:pos="8312"/>
        </w:tabs>
      </w:pPr>
      <w:hyperlink w:anchor="__RefHeading__76_1687045730" w:history="1">
        <w:r>
          <w:rPr>
            <w:rStyle w:val="IndexLink"/>
          </w:rPr>
          <w:t xml:space="preserve">3. </w:t>
        </w:r>
        <w:r>
          <w:rPr>
            <w:rStyle w:val="IndexLink"/>
          </w:rPr>
          <w:t>实训时间及阶段划分</w:t>
        </w:r>
        <w:r>
          <w:rPr>
            <w:rStyle w:val="IndexLink"/>
          </w:rPr>
          <w:tab/>
          <w:t>3</w:t>
        </w:r>
      </w:hyperlink>
    </w:p>
    <w:p w14:paraId="0D773FF4" w14:textId="77777777" w:rsidR="009764C9" w:rsidRDefault="009764C9">
      <w:pPr>
        <w:pStyle w:val="TOC1"/>
        <w:tabs>
          <w:tab w:val="right" w:leader="dot" w:pos="8312"/>
        </w:tabs>
      </w:pPr>
      <w:hyperlink w:anchor="__RefHeading__78_1687045730" w:history="1">
        <w:r>
          <w:rPr>
            <w:rStyle w:val="IndexLink"/>
          </w:rPr>
          <w:t xml:space="preserve">4. </w:t>
        </w:r>
        <w:r>
          <w:rPr>
            <w:rStyle w:val="IndexLink"/>
          </w:rPr>
          <w:t>技术参数</w:t>
        </w:r>
        <w:r>
          <w:rPr>
            <w:rStyle w:val="IndexLink"/>
          </w:rPr>
          <w:tab/>
          <w:t>3</w:t>
        </w:r>
      </w:hyperlink>
    </w:p>
    <w:p w14:paraId="32DD2ED6" w14:textId="77777777" w:rsidR="009764C9" w:rsidRDefault="009764C9">
      <w:pPr>
        <w:pStyle w:val="TOC1"/>
        <w:tabs>
          <w:tab w:val="right" w:leader="dot" w:pos="8312"/>
        </w:tabs>
      </w:pPr>
      <w:hyperlink w:anchor="__RefHeading__80_1687045730" w:history="1">
        <w:r>
          <w:rPr>
            <w:rStyle w:val="IndexLink"/>
          </w:rPr>
          <w:t xml:space="preserve">5. </w:t>
        </w:r>
        <w:r>
          <w:rPr>
            <w:rStyle w:val="IndexLink"/>
          </w:rPr>
          <w:t>实训项目</w:t>
        </w:r>
        <w:r>
          <w:rPr>
            <w:rStyle w:val="IndexLink"/>
          </w:rPr>
          <w:tab/>
          <w:t>3</w:t>
        </w:r>
      </w:hyperlink>
    </w:p>
    <w:p w14:paraId="6A5A8E3F" w14:textId="77777777" w:rsidR="009764C9" w:rsidRDefault="009764C9">
      <w:pPr>
        <w:pStyle w:val="TOC2"/>
        <w:tabs>
          <w:tab w:val="right" w:leader="dot" w:pos="8312"/>
        </w:tabs>
      </w:pPr>
      <w:hyperlink w:anchor="__RefHeading__82_1687045730" w:history="1">
        <w:r>
          <w:rPr>
            <w:rStyle w:val="IndexLink"/>
          </w:rPr>
          <w:t xml:space="preserve"> </w:t>
        </w:r>
        <w:r>
          <w:rPr>
            <w:rStyle w:val="IndexLink"/>
          </w:rPr>
          <w:t>项目描述</w:t>
        </w:r>
        <w:r>
          <w:rPr>
            <w:rStyle w:val="IndexLink"/>
          </w:rPr>
          <w:t>—</w:t>
        </w:r>
        <w:r>
          <w:rPr>
            <w:rStyle w:val="IndexLink"/>
          </w:rPr>
          <w:t>基于</w:t>
        </w:r>
        <w:r>
          <w:rPr>
            <w:rStyle w:val="IndexLink"/>
          </w:rPr>
          <w:t>iOS</w:t>
        </w:r>
        <w:r w:rsidR="000D3D65">
          <w:rPr>
            <w:rStyle w:val="IndexLink"/>
          </w:rPr>
          <w:t>的</w:t>
        </w:r>
        <w:r w:rsidR="000D3D65">
          <w:rPr>
            <w:rStyle w:val="IndexLink"/>
            <w:rFonts w:hint="eastAsia"/>
          </w:rPr>
          <w:t>微信</w:t>
        </w:r>
        <w:r w:rsidR="000D3D65">
          <w:rPr>
            <w:rStyle w:val="IndexLink"/>
          </w:rPr>
          <w:t>APP</w:t>
        </w:r>
        <w:r>
          <w:rPr>
            <w:rStyle w:val="IndexLink"/>
          </w:rPr>
          <w:tab/>
          <w:t>3</w:t>
        </w:r>
      </w:hyperlink>
    </w:p>
    <w:p w14:paraId="2F10042B" w14:textId="77777777" w:rsidR="009764C9" w:rsidRDefault="009764C9">
      <w:pPr>
        <w:pStyle w:val="TOC1"/>
        <w:tabs>
          <w:tab w:val="right" w:leader="dot" w:pos="8312"/>
        </w:tabs>
      </w:pPr>
      <w:hyperlink w:anchor="__RefHeading__84_1687045730" w:history="1">
        <w:r>
          <w:rPr>
            <w:rStyle w:val="IndexLink"/>
          </w:rPr>
          <w:t xml:space="preserve">6. </w:t>
        </w:r>
        <w:r>
          <w:rPr>
            <w:rStyle w:val="IndexLink"/>
          </w:rPr>
          <w:t>核心技术</w:t>
        </w:r>
        <w:r>
          <w:rPr>
            <w:rStyle w:val="IndexLink"/>
          </w:rPr>
          <w:tab/>
          <w:t>5</w:t>
        </w:r>
      </w:hyperlink>
    </w:p>
    <w:p w14:paraId="147CB413" w14:textId="77777777" w:rsidR="009764C9" w:rsidRDefault="009764C9">
      <w:pPr>
        <w:pStyle w:val="TOC2"/>
        <w:tabs>
          <w:tab w:val="right" w:leader="dot" w:pos="8312"/>
        </w:tabs>
      </w:pPr>
      <w:hyperlink w:anchor="__RefHeading__86_1687045730" w:history="1">
        <w:r>
          <w:rPr>
            <w:rStyle w:val="IndexLink"/>
          </w:rPr>
          <w:t xml:space="preserve">6.1. </w:t>
        </w:r>
        <w:r w:rsidR="005C7E87">
          <w:rPr>
            <w:rStyle w:val="IndexLink"/>
          </w:rPr>
          <w:t>i</w:t>
        </w:r>
        <w:r w:rsidR="000D3D65">
          <w:rPr>
            <w:rStyle w:val="IndexLink"/>
          </w:rPr>
          <w:t>OS</w:t>
        </w:r>
        <w:r>
          <w:rPr>
            <w:rStyle w:val="IndexLink"/>
          </w:rPr>
          <w:t>基本编程</w:t>
        </w:r>
        <w:r>
          <w:rPr>
            <w:rStyle w:val="IndexLink"/>
          </w:rPr>
          <w:tab/>
          <w:t>5</w:t>
        </w:r>
      </w:hyperlink>
    </w:p>
    <w:p w14:paraId="0F14F733" w14:textId="77777777" w:rsidR="009764C9" w:rsidRDefault="009764C9">
      <w:pPr>
        <w:pStyle w:val="TOC2"/>
        <w:tabs>
          <w:tab w:val="right" w:leader="dot" w:pos="8312"/>
        </w:tabs>
      </w:pPr>
      <w:hyperlink w:anchor="__RefHeading__88_1687045730" w:history="1">
        <w:r>
          <w:rPr>
            <w:rStyle w:val="IndexLink"/>
          </w:rPr>
          <w:t>6.2.</w:t>
        </w:r>
        <w:r w:rsidR="000D3D65">
          <w:rPr>
            <w:rStyle w:val="IndexLink"/>
            <w:rFonts w:ascii="宋体" w:hAnsi="宋体" w:cs="宋体" w:hint="eastAsia"/>
          </w:rPr>
          <w:t>微信APP开发</w:t>
        </w:r>
        <w:r>
          <w:rPr>
            <w:rStyle w:val="IndexLink"/>
          </w:rPr>
          <w:tab/>
          <w:t>5</w:t>
        </w:r>
      </w:hyperlink>
    </w:p>
    <w:p w14:paraId="325C1F25" w14:textId="77777777" w:rsidR="009764C9" w:rsidRDefault="009764C9">
      <w:pPr>
        <w:pStyle w:val="TOC1"/>
        <w:tabs>
          <w:tab w:val="right" w:leader="dot" w:pos="8312"/>
        </w:tabs>
      </w:pPr>
      <w:hyperlink w:anchor="__RefHeading__90_1687045730" w:history="1">
        <w:r>
          <w:rPr>
            <w:rStyle w:val="IndexLink"/>
          </w:rPr>
          <w:t xml:space="preserve">7. </w:t>
        </w:r>
        <w:r>
          <w:rPr>
            <w:rStyle w:val="IndexLink"/>
          </w:rPr>
          <w:t>参考课表</w:t>
        </w:r>
        <w:r>
          <w:rPr>
            <w:rStyle w:val="IndexLink"/>
          </w:rPr>
          <w:tab/>
          <w:t>6</w:t>
        </w:r>
      </w:hyperlink>
    </w:p>
    <w:p w14:paraId="13238A16" w14:textId="77777777" w:rsidR="009764C9" w:rsidRDefault="009764C9">
      <w:pPr>
        <w:pStyle w:val="TOC1"/>
        <w:tabs>
          <w:tab w:val="right" w:leader="dot" w:pos="8312"/>
        </w:tabs>
      </w:pPr>
      <w:hyperlink w:anchor="__RefHeading__92_1687045730" w:history="1">
        <w:r>
          <w:rPr>
            <w:rStyle w:val="IndexLink"/>
          </w:rPr>
          <w:t xml:space="preserve">8. </w:t>
        </w:r>
        <w:r>
          <w:rPr>
            <w:rStyle w:val="IndexLink"/>
          </w:rPr>
          <w:t>实训考核</w:t>
        </w:r>
        <w:r>
          <w:rPr>
            <w:rStyle w:val="IndexLink"/>
          </w:rPr>
          <w:tab/>
          <w:t>8</w:t>
        </w:r>
      </w:hyperlink>
    </w:p>
    <w:p w14:paraId="557537F2" w14:textId="77777777" w:rsidR="009764C9" w:rsidRDefault="009764C9">
      <w:pPr>
        <w:pStyle w:val="1"/>
        <w:ind w:firstLine="0"/>
        <w:sectPr w:rsidR="009764C9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797" w:bottom="1440" w:left="1797" w:header="851" w:footer="992" w:gutter="0"/>
          <w:cols w:space="720"/>
          <w:titlePg/>
          <w:docGrid w:linePitch="312"/>
        </w:sectPr>
      </w:pPr>
      <w:r>
        <w:fldChar w:fldCharType="end"/>
      </w:r>
    </w:p>
    <w:p w14:paraId="0CF02379" w14:textId="77777777" w:rsidR="009764C9" w:rsidRDefault="009764C9">
      <w:pPr>
        <w:pStyle w:val="Heading1"/>
        <w:spacing w:line="240" w:lineRule="auto"/>
        <w:ind w:left="569" w:hanging="569"/>
        <w:rPr>
          <w:rFonts w:ascii="仿宋" w:eastAsia="仿宋" w:hAnsi="仿宋" w:cs="仿宋"/>
          <w:sz w:val="21"/>
          <w:szCs w:val="21"/>
        </w:rPr>
      </w:pPr>
      <w:bookmarkStart w:id="1" w:name="__RefHeading__72_1687045730"/>
      <w:bookmarkStart w:id="2" w:name="__RefHeading___Toc387417160"/>
      <w:bookmarkStart w:id="3" w:name="__RefHeading__92_1272851118"/>
      <w:bookmarkEnd w:id="1"/>
      <w:bookmarkEnd w:id="2"/>
      <w:bookmarkEnd w:id="3"/>
      <w:r>
        <w:rPr>
          <w:rFonts w:ascii="仿宋" w:eastAsia="仿宋" w:hAnsi="仿宋" w:cs="仿宋"/>
          <w:sz w:val="32"/>
          <w:szCs w:val="32"/>
        </w:rPr>
        <w:t>实训目标</w:t>
      </w:r>
    </w:p>
    <w:p w14:paraId="738D834A" w14:textId="77777777" w:rsidR="009764C9" w:rsidRDefault="009764C9">
      <w:pPr>
        <w:widowControl w:val="0"/>
        <w:numPr>
          <w:ilvl w:val="0"/>
          <w:numId w:val="3"/>
        </w:numPr>
        <w:jc w:val="both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/>
          <w:sz w:val="21"/>
          <w:szCs w:val="21"/>
        </w:rPr>
        <w:t>体验和适应企业中型团队项目开发全过程</w:t>
      </w:r>
    </w:p>
    <w:p w14:paraId="16F29FC7" w14:textId="77777777" w:rsidR="009764C9" w:rsidRDefault="009764C9">
      <w:pPr>
        <w:widowControl w:val="0"/>
        <w:numPr>
          <w:ilvl w:val="0"/>
          <w:numId w:val="3"/>
        </w:numPr>
        <w:jc w:val="both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/>
          <w:sz w:val="21"/>
          <w:szCs w:val="21"/>
        </w:rPr>
        <w:t>熟练掌握当前业界主流的软件技术</w:t>
      </w:r>
    </w:p>
    <w:p w14:paraId="74E84C5D" w14:textId="77777777" w:rsidR="009764C9" w:rsidRDefault="009764C9">
      <w:pPr>
        <w:widowControl w:val="0"/>
        <w:numPr>
          <w:ilvl w:val="0"/>
          <w:numId w:val="3"/>
        </w:numPr>
        <w:jc w:val="both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/>
          <w:sz w:val="21"/>
          <w:szCs w:val="21"/>
        </w:rPr>
        <w:t>具备对前沿信息技术的独立研究和应用能力</w:t>
      </w:r>
    </w:p>
    <w:p w14:paraId="0EC67909" w14:textId="77777777" w:rsidR="009764C9" w:rsidRDefault="009764C9">
      <w:pPr>
        <w:widowControl w:val="0"/>
        <w:numPr>
          <w:ilvl w:val="0"/>
          <w:numId w:val="3"/>
        </w:numPr>
        <w:jc w:val="both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/>
          <w:sz w:val="21"/>
          <w:szCs w:val="21"/>
        </w:rPr>
        <w:t>具备对多种企业平台、软件、框架的集成和整合能力</w:t>
      </w:r>
    </w:p>
    <w:p w14:paraId="6F1DFB73" w14:textId="77777777" w:rsidR="009764C9" w:rsidRDefault="009764C9">
      <w:pPr>
        <w:pStyle w:val="Heading1"/>
        <w:spacing w:line="240" w:lineRule="auto"/>
        <w:ind w:left="569" w:hanging="569"/>
        <w:rPr>
          <w:rFonts w:ascii="仿宋" w:eastAsia="仿宋" w:hAnsi="仿宋" w:cs="仿宋"/>
          <w:sz w:val="21"/>
          <w:szCs w:val="21"/>
        </w:rPr>
      </w:pPr>
      <w:bookmarkStart w:id="4" w:name="__RefHeading__74_1687045730"/>
      <w:bookmarkStart w:id="5" w:name="__RefHeading___Toc387417161"/>
      <w:bookmarkStart w:id="6" w:name="__RefHeading__94_1272851118"/>
      <w:bookmarkEnd w:id="4"/>
      <w:bookmarkEnd w:id="5"/>
      <w:bookmarkEnd w:id="6"/>
      <w:r>
        <w:rPr>
          <w:rFonts w:ascii="仿宋" w:eastAsia="仿宋" w:hAnsi="仿宋" w:cs="仿宋"/>
          <w:sz w:val="32"/>
          <w:szCs w:val="32"/>
        </w:rPr>
        <w:t>实训对象及预备知识</w:t>
      </w:r>
    </w:p>
    <w:p w14:paraId="6C4458EB" w14:textId="77777777" w:rsidR="009764C9" w:rsidRDefault="009764C9">
      <w:pPr>
        <w:pStyle w:val="1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/>
          <w:sz w:val="21"/>
          <w:szCs w:val="21"/>
        </w:rPr>
        <w:t>本实训面向研究生学生。由于学员来自不同专业，很多学员只有C语言基础，为了使实训达到最好的效果，需要学员预习以下知识：</w:t>
      </w:r>
    </w:p>
    <w:p w14:paraId="1514302D" w14:textId="77777777" w:rsidR="009764C9" w:rsidRDefault="009764C9">
      <w:pPr>
        <w:pStyle w:val="1"/>
        <w:numPr>
          <w:ilvl w:val="0"/>
          <w:numId w:val="4"/>
        </w:numPr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/>
          <w:sz w:val="21"/>
          <w:szCs w:val="21"/>
        </w:rPr>
        <w:t>熟悉</w:t>
      </w:r>
      <w:r>
        <w:rPr>
          <w:rFonts w:ascii="仿宋" w:hAnsi="仿宋" w:cs="仿宋"/>
          <w:sz w:val="21"/>
          <w:szCs w:val="21"/>
        </w:rPr>
        <w:t>Objective-C</w:t>
      </w:r>
      <w:r>
        <w:rPr>
          <w:rFonts w:ascii="仿宋" w:eastAsia="仿宋" w:hAnsi="仿宋" w:cs="仿宋"/>
          <w:sz w:val="21"/>
          <w:szCs w:val="21"/>
        </w:rPr>
        <w:t>基础和</w:t>
      </w:r>
      <w:proofErr w:type="spellStart"/>
      <w:r>
        <w:rPr>
          <w:rFonts w:ascii="仿宋" w:hAnsi="仿宋" w:cs="仿宋"/>
          <w:sz w:val="21"/>
          <w:szCs w:val="21"/>
        </w:rPr>
        <w:t>iOS</w:t>
      </w:r>
      <w:proofErr w:type="spellEnd"/>
      <w:r>
        <w:rPr>
          <w:rFonts w:ascii="仿宋" w:eastAsia="仿宋" w:hAnsi="仿宋" w:cs="仿宋"/>
          <w:sz w:val="21"/>
          <w:szCs w:val="21"/>
        </w:rPr>
        <w:t>相关知识</w:t>
      </w:r>
    </w:p>
    <w:p w14:paraId="4288EB1D" w14:textId="2E1F80E8" w:rsidR="009764C9" w:rsidRDefault="009764C9">
      <w:pPr>
        <w:pStyle w:val="1"/>
        <w:numPr>
          <w:ilvl w:val="0"/>
          <w:numId w:val="4"/>
        </w:numPr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/>
          <w:sz w:val="21"/>
          <w:szCs w:val="21"/>
        </w:rPr>
        <w:t>熟悉</w:t>
      </w:r>
      <w:proofErr w:type="spellStart"/>
      <w:r w:rsidR="00EF0AC5">
        <w:rPr>
          <w:rFonts w:ascii="仿宋" w:hAnsi="仿宋" w:cs="仿宋" w:hint="eastAsia"/>
          <w:sz w:val="21"/>
          <w:szCs w:val="21"/>
        </w:rPr>
        <w:t>UIKit</w:t>
      </w:r>
      <w:proofErr w:type="spellEnd"/>
      <w:r>
        <w:rPr>
          <w:rFonts w:ascii="仿宋" w:hAnsi="仿宋" w:cs="仿宋"/>
          <w:sz w:val="21"/>
          <w:szCs w:val="21"/>
        </w:rPr>
        <w:t>、</w:t>
      </w:r>
      <w:r w:rsidR="00EF0AC5">
        <w:rPr>
          <w:rFonts w:ascii="仿宋" w:eastAsia="仿宋" w:hAnsi="仿宋" w:cs="仿宋" w:hint="eastAsia"/>
          <w:sz w:val="21"/>
          <w:szCs w:val="21"/>
        </w:rPr>
        <w:t>Foundation框架编程</w:t>
      </w:r>
      <w:r w:rsidR="008A1CDB">
        <w:rPr>
          <w:rFonts w:ascii="仿宋" w:eastAsia="仿宋" w:hAnsi="仿宋" w:cs="仿宋" w:hint="eastAsia"/>
          <w:sz w:val="21"/>
          <w:szCs w:val="21"/>
        </w:rPr>
        <w:t>。</w:t>
      </w:r>
      <w:r w:rsidR="00EF0AC5">
        <w:rPr>
          <w:rFonts w:ascii="仿宋" w:eastAsia="仿宋" w:hAnsi="仿宋" w:cs="仿宋" w:hint="eastAsia"/>
          <w:sz w:val="21"/>
          <w:szCs w:val="21"/>
        </w:rPr>
        <w:t>熟悉</w:t>
      </w:r>
      <w:r w:rsidR="00791D64">
        <w:rPr>
          <w:rFonts w:ascii="仿宋" w:eastAsia="仿宋" w:hAnsi="仿宋" w:cs="仿宋" w:hint="eastAsia"/>
          <w:sz w:val="21"/>
          <w:szCs w:val="21"/>
        </w:rPr>
        <w:t>一种或多种</w:t>
      </w:r>
      <w:r w:rsidR="000155DF">
        <w:rPr>
          <w:rFonts w:ascii="仿宋" w:eastAsia="仿宋" w:hAnsi="仿宋" w:cs="仿宋" w:hint="eastAsia"/>
          <w:sz w:val="21"/>
          <w:szCs w:val="21"/>
        </w:rPr>
        <w:t>面向对象</w:t>
      </w:r>
      <w:r w:rsidR="00791D64">
        <w:rPr>
          <w:rFonts w:ascii="仿宋" w:eastAsia="仿宋" w:hAnsi="仿宋" w:cs="仿宋" w:hint="eastAsia"/>
          <w:sz w:val="21"/>
          <w:szCs w:val="21"/>
        </w:rPr>
        <w:t>的</w:t>
      </w:r>
      <w:r w:rsidR="00EF0AC5">
        <w:rPr>
          <w:rFonts w:ascii="仿宋" w:eastAsia="仿宋" w:hAnsi="仿宋" w:cs="仿宋" w:hint="eastAsia"/>
          <w:sz w:val="21"/>
          <w:szCs w:val="21"/>
        </w:rPr>
        <w:t>编程</w:t>
      </w:r>
      <w:r w:rsidR="00791D64">
        <w:rPr>
          <w:rFonts w:ascii="仿宋" w:eastAsia="仿宋" w:hAnsi="仿宋" w:cs="仿宋" w:hint="eastAsia"/>
          <w:sz w:val="21"/>
          <w:szCs w:val="21"/>
        </w:rPr>
        <w:t>语言</w:t>
      </w:r>
      <w:r w:rsidR="00EF0AC5">
        <w:rPr>
          <w:rFonts w:ascii="仿宋" w:eastAsia="仿宋" w:hAnsi="仿宋" w:cs="仿宋" w:hint="eastAsia"/>
          <w:sz w:val="21"/>
          <w:szCs w:val="21"/>
        </w:rPr>
        <w:t>，具有基本面向对象的思维</w:t>
      </w:r>
      <w:r w:rsidR="008A1CDB">
        <w:rPr>
          <w:rFonts w:ascii="仿宋" w:eastAsia="仿宋" w:hAnsi="仿宋" w:cs="仿宋" w:hint="eastAsia"/>
          <w:sz w:val="21"/>
          <w:szCs w:val="21"/>
        </w:rPr>
        <w:t>，了解网络请求的发送和解析</w:t>
      </w:r>
      <w:bookmarkStart w:id="7" w:name="_GoBack"/>
      <w:bookmarkEnd w:id="7"/>
      <w:r w:rsidR="00EF0AC5">
        <w:rPr>
          <w:rFonts w:ascii="仿宋" w:eastAsia="仿宋" w:hAnsi="仿宋" w:cs="仿宋" w:hint="eastAsia"/>
          <w:sz w:val="21"/>
          <w:szCs w:val="21"/>
        </w:rPr>
        <w:t>。</w:t>
      </w:r>
    </w:p>
    <w:p w14:paraId="19B09D4A" w14:textId="2823C5CA" w:rsidR="009764C9" w:rsidRDefault="009764C9">
      <w:pPr>
        <w:pStyle w:val="1"/>
        <w:numPr>
          <w:ilvl w:val="0"/>
          <w:numId w:val="4"/>
        </w:num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/>
          <w:sz w:val="21"/>
          <w:szCs w:val="21"/>
        </w:rPr>
        <w:t>熟悉</w:t>
      </w:r>
      <w:r>
        <w:rPr>
          <w:rFonts w:ascii="仿宋" w:hAnsi="仿宋" w:cs="仿宋" w:hint="eastAsia"/>
          <w:sz w:val="21"/>
          <w:szCs w:val="21"/>
        </w:rPr>
        <w:t>苹果</w:t>
      </w:r>
      <w:r w:rsidR="00EF0AC5">
        <w:rPr>
          <w:rFonts w:ascii="仿宋" w:hAnsi="仿宋" w:cs="仿宋" w:hint="eastAsia"/>
          <w:sz w:val="21"/>
          <w:szCs w:val="21"/>
        </w:rPr>
        <w:t>各种控件之间的</w:t>
      </w:r>
      <w:r>
        <w:rPr>
          <w:rFonts w:ascii="仿宋" w:hAnsi="仿宋" w:cs="仿宋" w:hint="eastAsia"/>
          <w:sz w:val="21"/>
          <w:szCs w:val="21"/>
        </w:rPr>
        <w:t>交互，界面搭建</w:t>
      </w:r>
      <w:r w:rsidR="00EF0AC5">
        <w:rPr>
          <w:rFonts w:ascii="仿宋" w:hAnsi="仿宋" w:cs="仿宋" w:hint="eastAsia"/>
          <w:sz w:val="21"/>
          <w:szCs w:val="21"/>
        </w:rPr>
        <w:t>。</w:t>
      </w:r>
    </w:p>
    <w:p w14:paraId="278EECFC" w14:textId="77777777" w:rsidR="009764C9" w:rsidRDefault="009764C9">
      <w:pPr>
        <w:pStyle w:val="Heading1"/>
        <w:spacing w:line="240" w:lineRule="auto"/>
        <w:ind w:left="569" w:hanging="569"/>
        <w:rPr>
          <w:rFonts w:ascii="仿宋" w:eastAsia="仿宋" w:hAnsi="仿宋" w:cs="仿宋"/>
          <w:sz w:val="21"/>
          <w:szCs w:val="21"/>
        </w:rPr>
      </w:pPr>
      <w:bookmarkStart w:id="8" w:name="__RefHeading__76_1687045730"/>
      <w:bookmarkStart w:id="9" w:name="__RefHeading___Toc387417162"/>
      <w:bookmarkStart w:id="10" w:name="__RefHeading__96_1272851118"/>
      <w:bookmarkEnd w:id="8"/>
      <w:bookmarkEnd w:id="9"/>
      <w:bookmarkEnd w:id="10"/>
      <w:r>
        <w:rPr>
          <w:rFonts w:ascii="仿宋" w:eastAsia="仿宋" w:hAnsi="仿宋" w:cs="仿宋"/>
          <w:sz w:val="32"/>
          <w:szCs w:val="32"/>
        </w:rPr>
        <w:t>实训时间及阶段划分</w:t>
      </w:r>
    </w:p>
    <w:p w14:paraId="312655DE" w14:textId="77777777" w:rsidR="009764C9" w:rsidRDefault="009764C9">
      <w:pPr>
        <w:ind w:firstLine="357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/>
          <w:sz w:val="21"/>
          <w:szCs w:val="21"/>
        </w:rPr>
        <w:t>实训时间：以公司和学校讨论为准，以5~7人小组为单位。</w:t>
      </w:r>
    </w:p>
    <w:p w14:paraId="26B8E2B8" w14:textId="77777777" w:rsidR="009764C9" w:rsidRDefault="009764C9">
      <w:pPr>
        <w:pStyle w:val="Heading1"/>
        <w:spacing w:line="240" w:lineRule="auto"/>
        <w:ind w:left="569" w:hanging="569"/>
        <w:rPr>
          <w:rFonts w:ascii="仿宋" w:eastAsia="仿宋" w:hAnsi="仿宋" w:cs="仿宋"/>
          <w:sz w:val="21"/>
          <w:szCs w:val="21"/>
        </w:rPr>
      </w:pPr>
      <w:bookmarkStart w:id="11" w:name="__RefHeading__78_1687045730"/>
      <w:bookmarkStart w:id="12" w:name="__RefHeading___Toc387417163"/>
      <w:bookmarkStart w:id="13" w:name="__RefHeading__98_1272851118"/>
      <w:bookmarkEnd w:id="11"/>
      <w:bookmarkEnd w:id="12"/>
      <w:bookmarkEnd w:id="13"/>
      <w:r>
        <w:rPr>
          <w:rFonts w:ascii="仿宋" w:eastAsia="仿宋" w:hAnsi="仿宋" w:cs="仿宋"/>
          <w:sz w:val="32"/>
          <w:szCs w:val="32"/>
        </w:rPr>
        <w:t>技术参数</w:t>
      </w:r>
    </w:p>
    <w:p w14:paraId="1DDE61BF" w14:textId="77777777" w:rsidR="009764C9" w:rsidRDefault="009764C9">
      <w:pPr>
        <w:pStyle w:val="1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/>
          <w:sz w:val="21"/>
          <w:szCs w:val="21"/>
        </w:rPr>
        <w:t>C、C++、</w:t>
      </w:r>
      <w:r>
        <w:rPr>
          <w:rFonts w:ascii="仿宋" w:hAnsi="仿宋" w:cs="仿宋"/>
          <w:sz w:val="21"/>
          <w:szCs w:val="21"/>
        </w:rPr>
        <w:t>OC</w:t>
      </w:r>
      <w:r>
        <w:rPr>
          <w:rFonts w:ascii="仿宋" w:eastAsia="仿宋" w:hAnsi="仿宋" w:cs="仿宋"/>
          <w:sz w:val="21"/>
          <w:szCs w:val="21"/>
        </w:rPr>
        <w:t>、</w:t>
      </w:r>
      <w:proofErr w:type="spellStart"/>
      <w:r>
        <w:rPr>
          <w:rFonts w:ascii="仿宋" w:eastAsia="仿宋" w:hAnsi="仿宋" w:cs="仿宋"/>
          <w:sz w:val="21"/>
          <w:szCs w:val="21"/>
        </w:rPr>
        <w:t>MacOS</w:t>
      </w:r>
      <w:proofErr w:type="spellEnd"/>
      <w:r>
        <w:rPr>
          <w:rFonts w:ascii="仿宋" w:eastAsia="仿宋" w:hAnsi="仿宋" w:cs="仿宋"/>
          <w:sz w:val="21"/>
          <w:szCs w:val="21"/>
        </w:rPr>
        <w:t>、</w:t>
      </w:r>
      <w:proofErr w:type="spellStart"/>
      <w:r>
        <w:rPr>
          <w:rFonts w:ascii="仿宋" w:hAnsi="仿宋" w:cs="仿宋"/>
          <w:sz w:val="21"/>
          <w:szCs w:val="21"/>
        </w:rPr>
        <w:t>iOS</w:t>
      </w:r>
      <w:proofErr w:type="spellEnd"/>
      <w:r>
        <w:rPr>
          <w:rFonts w:ascii="仿宋" w:eastAsia="仿宋" w:hAnsi="仿宋" w:cs="仿宋"/>
          <w:sz w:val="21"/>
          <w:szCs w:val="21"/>
        </w:rPr>
        <w:t>、</w:t>
      </w:r>
      <w:r>
        <w:rPr>
          <w:rFonts w:ascii="仿宋" w:hAnsi="仿宋" w:cs="仿宋"/>
          <w:sz w:val="21"/>
          <w:szCs w:val="21"/>
        </w:rPr>
        <w:t>Cocos2d</w:t>
      </w:r>
      <w:r>
        <w:rPr>
          <w:rFonts w:ascii="仿宋" w:eastAsia="仿宋" w:hAnsi="仿宋" w:cs="仿宋"/>
          <w:sz w:val="21"/>
          <w:szCs w:val="21"/>
        </w:rPr>
        <w:t>、</w:t>
      </w:r>
      <w:r>
        <w:rPr>
          <w:rFonts w:ascii="仿宋" w:hAnsi="仿宋" w:cs="仿宋"/>
          <w:sz w:val="21"/>
          <w:szCs w:val="21"/>
        </w:rPr>
        <w:t>SQLite</w:t>
      </w:r>
      <w:r>
        <w:rPr>
          <w:rFonts w:ascii="仿宋" w:eastAsia="仿宋" w:hAnsi="仿宋" w:cs="仿宋"/>
          <w:sz w:val="21"/>
          <w:szCs w:val="21"/>
        </w:rPr>
        <w:t>。</w:t>
      </w:r>
    </w:p>
    <w:p w14:paraId="77589900" w14:textId="77777777" w:rsidR="009764C9" w:rsidRDefault="009764C9">
      <w:pPr>
        <w:pStyle w:val="1"/>
      </w:pPr>
      <w:r>
        <w:rPr>
          <w:rFonts w:ascii="仿宋" w:eastAsia="仿宋" w:hAnsi="仿宋" w:cs="仿宋"/>
          <w:sz w:val="21"/>
          <w:szCs w:val="21"/>
        </w:rPr>
        <w:t>要求设计良好的体系架构。</w:t>
      </w:r>
    </w:p>
    <w:p w14:paraId="1CF2932F" w14:textId="77777777" w:rsidR="009764C9" w:rsidRDefault="009764C9">
      <w:pPr>
        <w:pStyle w:val="1"/>
      </w:pPr>
    </w:p>
    <w:p w14:paraId="2105210E" w14:textId="77777777" w:rsidR="009764C9" w:rsidRDefault="009764C9">
      <w:pPr>
        <w:pStyle w:val="Heading1"/>
        <w:spacing w:line="240" w:lineRule="auto"/>
        <w:ind w:left="569" w:hanging="569"/>
        <w:rPr>
          <w:rFonts w:ascii="仿宋" w:eastAsia="仿宋" w:hAnsi="仿宋" w:cs="仿宋"/>
          <w:sz w:val="28"/>
          <w:szCs w:val="28"/>
        </w:rPr>
      </w:pPr>
      <w:bookmarkStart w:id="14" w:name="__RefHeading__80_1687045730"/>
      <w:bookmarkStart w:id="15" w:name="__RefHeading___Toc387417164"/>
      <w:bookmarkStart w:id="16" w:name="__RefHeading__100_1272851118"/>
      <w:bookmarkEnd w:id="14"/>
      <w:bookmarkEnd w:id="15"/>
      <w:bookmarkEnd w:id="16"/>
      <w:r>
        <w:rPr>
          <w:rFonts w:ascii="仿宋" w:eastAsia="仿宋" w:hAnsi="仿宋" w:cs="仿宋"/>
          <w:sz w:val="32"/>
          <w:szCs w:val="32"/>
        </w:rPr>
        <w:t>实训项目</w:t>
      </w:r>
    </w:p>
    <w:p w14:paraId="5CD1EBA7" w14:textId="77777777" w:rsidR="009764C9" w:rsidRDefault="009764C9">
      <w:pPr>
        <w:pStyle w:val="Heading2"/>
        <w:numPr>
          <w:ilvl w:val="0"/>
          <w:numId w:val="0"/>
        </w:numPr>
        <w:spacing w:line="240" w:lineRule="auto"/>
        <w:ind w:left="927" w:hanging="567"/>
        <w:rPr>
          <w:rFonts w:ascii="仿宋" w:eastAsia="仿宋" w:hAnsi="仿宋" w:cs="仿宋" w:hint="eastAsia"/>
          <w:sz w:val="21"/>
          <w:szCs w:val="21"/>
        </w:rPr>
      </w:pPr>
      <w:bookmarkStart w:id="17" w:name="__RefHeading__82_1687045730"/>
      <w:bookmarkEnd w:id="17"/>
      <w:r>
        <w:rPr>
          <w:rFonts w:ascii="仿宋" w:eastAsia="仿宋" w:hAnsi="仿宋" w:cs="仿宋"/>
          <w:sz w:val="28"/>
          <w:szCs w:val="28"/>
        </w:rPr>
        <w:t>项目描述—基于iOS的</w:t>
      </w:r>
      <w:r>
        <w:rPr>
          <w:rFonts w:ascii="仿宋" w:eastAsia="仿宋" w:hAnsi="仿宋" w:cs="仿宋" w:hint="eastAsia"/>
          <w:sz w:val="28"/>
          <w:szCs w:val="28"/>
        </w:rPr>
        <w:t>微信APP</w:t>
      </w:r>
    </w:p>
    <w:p w14:paraId="7C4A5023" w14:textId="77777777" w:rsidR="009764C9" w:rsidRDefault="009764C9" w:rsidP="009764C9">
      <w:pPr>
        <w:widowControl w:val="0"/>
        <w:suppressAutoHyphens w:val="0"/>
        <w:autoSpaceDE w:val="0"/>
        <w:autoSpaceDN w:val="0"/>
        <w:adjustRightInd w:val="0"/>
        <w:spacing w:line="240" w:lineRule="auto"/>
        <w:ind w:firstLine="360"/>
        <w:rPr>
          <w:rFonts w:ascii="仿宋" w:eastAsia="仿宋" w:hAnsi="仿宋" w:cs="仿宋" w:hint="eastAsia"/>
          <w:sz w:val="21"/>
          <w:szCs w:val="21"/>
        </w:rPr>
      </w:pPr>
      <w:r w:rsidRPr="009764C9">
        <w:rPr>
          <w:rFonts w:ascii="仿宋" w:eastAsia="仿宋" w:hAnsi="仿宋" w:cs="仿宋"/>
          <w:sz w:val="21"/>
          <w:szCs w:val="21"/>
        </w:rPr>
        <w:t>超过三亿人使用的手机应用</w:t>
      </w:r>
      <w:r>
        <w:rPr>
          <w:rFonts w:ascii="仿宋" w:eastAsia="仿宋" w:hAnsi="仿宋" w:cs="仿宋" w:hint="eastAsia"/>
          <w:sz w:val="21"/>
          <w:szCs w:val="21"/>
        </w:rPr>
        <w:t>，</w:t>
      </w:r>
      <w:r w:rsidRPr="009764C9">
        <w:rPr>
          <w:rFonts w:ascii="仿宋" w:eastAsia="仿宋" w:hAnsi="仿宋" w:cs="仿宋"/>
          <w:sz w:val="21"/>
          <w:szCs w:val="21"/>
        </w:rPr>
        <w:t>支持发送语音短信、视频、图片和文字</w:t>
      </w:r>
      <w:r>
        <w:rPr>
          <w:rFonts w:ascii="仿宋" w:eastAsia="仿宋" w:hAnsi="仿宋" w:cs="仿宋" w:hint="eastAsia"/>
          <w:sz w:val="21"/>
          <w:szCs w:val="21"/>
        </w:rPr>
        <w:t>，</w:t>
      </w:r>
      <w:r w:rsidRPr="009764C9">
        <w:rPr>
          <w:rFonts w:ascii="仿宋" w:eastAsia="仿宋" w:hAnsi="仿宋" w:cs="仿宋"/>
          <w:sz w:val="21"/>
          <w:szCs w:val="21"/>
        </w:rPr>
        <w:t>可以群聊</w:t>
      </w:r>
      <w:r>
        <w:rPr>
          <w:rFonts w:ascii="仿宋" w:eastAsia="仿宋" w:hAnsi="仿宋" w:cs="仿宋" w:hint="eastAsia"/>
          <w:sz w:val="21"/>
          <w:szCs w:val="21"/>
        </w:rPr>
        <w:t>，发送朋友圈状态</w:t>
      </w:r>
      <w:r>
        <w:rPr>
          <w:rFonts w:ascii="仿宋" w:eastAsia="仿宋" w:hAnsi="仿宋" w:cs="仿宋"/>
          <w:sz w:val="21"/>
          <w:szCs w:val="21"/>
        </w:rPr>
        <w:t>，</w:t>
      </w:r>
      <w:r>
        <w:rPr>
          <w:rFonts w:ascii="仿宋" w:eastAsia="仿宋" w:hAnsi="仿宋" w:cs="仿宋" w:hint="eastAsia"/>
          <w:sz w:val="21"/>
          <w:szCs w:val="21"/>
        </w:rPr>
        <w:t>支持地理编码和反地理编码定位</w:t>
      </w:r>
      <w:r w:rsidRPr="009764C9">
        <w:rPr>
          <w:rFonts w:ascii="仿宋" w:eastAsia="仿宋" w:hAnsi="仿宋" w:cs="仿宋"/>
          <w:sz w:val="21"/>
          <w:szCs w:val="21"/>
        </w:rPr>
        <w:t>，适合大部分智能手机</w:t>
      </w:r>
      <w:r>
        <w:rPr>
          <w:rFonts w:ascii="仿宋" w:eastAsia="仿宋" w:hAnsi="仿宋" w:cs="仿宋" w:hint="eastAsia"/>
          <w:sz w:val="21"/>
          <w:szCs w:val="21"/>
        </w:rPr>
        <w:t>。另有微信游戏 ，微信缴费，微信支付等实用功能。</w:t>
      </w:r>
    </w:p>
    <w:p w14:paraId="49F15330" w14:textId="77777777" w:rsidR="009764C9" w:rsidRDefault="009764C9">
      <w:pPr>
        <w:ind w:firstLine="360"/>
        <w:rPr>
          <w:rFonts w:ascii="仿宋" w:eastAsia="仿宋" w:hAnsi="仿宋" w:cs="仿宋" w:hint="eastAsia"/>
          <w:b/>
          <w:sz w:val="21"/>
          <w:szCs w:val="21"/>
        </w:rPr>
      </w:pPr>
      <w:r>
        <w:rPr>
          <w:rFonts w:ascii="仿宋" w:eastAsia="仿宋" w:hAnsi="仿宋" w:cs="仿宋" w:hint="eastAsia"/>
          <w:b/>
          <w:sz w:val="21"/>
          <w:szCs w:val="21"/>
        </w:rPr>
        <w:t>APP架构分为4个模块。</w:t>
      </w:r>
    </w:p>
    <w:p w14:paraId="4A1137AC" w14:textId="77777777" w:rsidR="009764C9" w:rsidRDefault="009764C9">
      <w:pPr>
        <w:ind w:firstLine="360"/>
        <w:rPr>
          <w:rFonts w:ascii="仿宋" w:eastAsia="仿宋" w:hAnsi="仿宋" w:cs="仿宋" w:hint="eastAsia"/>
          <w:b/>
          <w:sz w:val="21"/>
          <w:szCs w:val="21"/>
        </w:rPr>
      </w:pPr>
      <w:r>
        <w:rPr>
          <w:rFonts w:ascii="仿宋" w:eastAsia="仿宋" w:hAnsi="仿宋" w:cs="仿宋" w:hint="eastAsia"/>
          <w:b/>
          <w:sz w:val="21"/>
          <w:szCs w:val="21"/>
        </w:rPr>
        <w:t>1，微信模块 可以进行单聊和群聊 ；</w:t>
      </w:r>
    </w:p>
    <w:p w14:paraId="11919628" w14:textId="77777777" w:rsidR="009764C9" w:rsidRDefault="009764C9">
      <w:pPr>
        <w:ind w:firstLine="360"/>
        <w:rPr>
          <w:rFonts w:ascii="仿宋" w:eastAsia="仿宋" w:hAnsi="仿宋" w:cs="仿宋" w:hint="eastAsia"/>
          <w:b/>
          <w:sz w:val="21"/>
          <w:szCs w:val="21"/>
        </w:rPr>
      </w:pPr>
      <w:r>
        <w:rPr>
          <w:rFonts w:ascii="仿宋" w:eastAsia="仿宋" w:hAnsi="仿宋" w:cs="仿宋" w:hint="eastAsia"/>
          <w:b/>
          <w:sz w:val="21"/>
          <w:szCs w:val="21"/>
        </w:rPr>
        <w:t>2，通讯录模块 可以获取手机通讯录并且关联微信；</w:t>
      </w:r>
    </w:p>
    <w:p w14:paraId="193A39C0" w14:textId="77777777" w:rsidR="009764C9" w:rsidRDefault="009764C9">
      <w:pPr>
        <w:ind w:firstLine="360"/>
        <w:rPr>
          <w:rFonts w:ascii="仿宋" w:eastAsia="仿宋" w:hAnsi="仿宋" w:cs="仿宋" w:hint="eastAsia"/>
          <w:b/>
          <w:sz w:val="21"/>
          <w:szCs w:val="21"/>
        </w:rPr>
      </w:pPr>
      <w:r>
        <w:rPr>
          <w:rFonts w:ascii="仿宋" w:eastAsia="仿宋" w:hAnsi="仿宋" w:cs="仿宋" w:hint="eastAsia"/>
          <w:b/>
          <w:sz w:val="21"/>
          <w:szCs w:val="21"/>
        </w:rPr>
        <w:t xml:space="preserve"> 3，发现模块 可以发送视频 文字到朋友圈，支持地理编码；</w:t>
      </w:r>
    </w:p>
    <w:p w14:paraId="69C63D95" w14:textId="77777777" w:rsidR="009764C9" w:rsidRDefault="009764C9">
      <w:pPr>
        <w:ind w:firstLine="360"/>
        <w:rPr>
          <w:rFonts w:ascii="仿宋" w:eastAsia="仿宋" w:hAnsi="仿宋" w:cs="仿宋" w:hint="eastAsia"/>
          <w:b/>
          <w:sz w:val="21"/>
          <w:szCs w:val="21"/>
        </w:rPr>
      </w:pPr>
      <w:r>
        <w:rPr>
          <w:rFonts w:ascii="仿宋" w:eastAsia="仿宋" w:hAnsi="仿宋" w:cs="仿宋" w:hint="eastAsia"/>
          <w:b/>
          <w:sz w:val="21"/>
          <w:szCs w:val="21"/>
        </w:rPr>
        <w:t xml:space="preserve"> 4，</w:t>
      </w:r>
      <w:r w:rsidR="00406B2C">
        <w:rPr>
          <w:rFonts w:ascii="仿宋" w:eastAsia="仿宋" w:hAnsi="仿宋" w:cs="仿宋" w:hint="eastAsia"/>
          <w:b/>
          <w:sz w:val="21"/>
          <w:szCs w:val="21"/>
        </w:rPr>
        <w:t>个人设置模块，常用设置，钱包管理 相册管理；</w:t>
      </w:r>
    </w:p>
    <w:tbl>
      <w:tblPr>
        <w:tblW w:w="0" w:type="auto"/>
        <w:tblInd w:w="-50" w:type="dxa"/>
        <w:tblLayout w:type="fixed"/>
        <w:tblLook w:val="0000" w:firstRow="0" w:lastRow="0" w:firstColumn="0" w:lastColumn="0" w:noHBand="0" w:noVBand="0"/>
      </w:tblPr>
      <w:tblGrid>
        <w:gridCol w:w="832"/>
        <w:gridCol w:w="1915"/>
        <w:gridCol w:w="5825"/>
      </w:tblGrid>
      <w:tr w:rsidR="009764C9" w14:paraId="3113AC73" w14:textId="77777777">
        <w:tc>
          <w:tcPr>
            <w:tcW w:w="83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clear" w:color="auto" w:fill="BFBFBF"/>
          </w:tcPr>
          <w:p w14:paraId="75357E3A" w14:textId="77777777" w:rsidR="009764C9" w:rsidRDefault="009764C9">
            <w:pPr>
              <w:spacing w:line="240" w:lineRule="atLeast"/>
              <w:jc w:val="center"/>
              <w:rPr>
                <w:rFonts w:ascii="仿宋" w:eastAsia="仿宋" w:hAnsi="仿宋" w:cs="仿宋"/>
                <w:b/>
                <w:sz w:val="21"/>
                <w:szCs w:val="21"/>
              </w:rPr>
            </w:pPr>
            <w:r>
              <w:rPr>
                <w:rFonts w:ascii="仿宋" w:eastAsia="仿宋" w:hAnsi="仿宋" w:cs="仿宋"/>
                <w:b/>
                <w:sz w:val="21"/>
                <w:szCs w:val="21"/>
              </w:rPr>
              <w:t>序号</w:t>
            </w:r>
          </w:p>
        </w:tc>
        <w:tc>
          <w:tcPr>
            <w:tcW w:w="7740" w:type="dxa"/>
            <w:gridSpan w:val="2"/>
            <w:tcBorders>
              <w:top w:val="single" w:sz="8" w:space="0" w:color="000000"/>
              <w:left w:val="single" w:sz="4" w:space="0" w:color="000000"/>
              <w:bottom w:val="single" w:sz="6" w:space="0" w:color="000000"/>
              <w:right w:val="single" w:sz="8" w:space="0" w:color="000000"/>
            </w:tcBorders>
            <w:shd w:val="clear" w:color="auto" w:fill="BFBFBF"/>
          </w:tcPr>
          <w:p w14:paraId="20387600" w14:textId="77777777" w:rsidR="009764C9" w:rsidRDefault="009764C9">
            <w:pPr>
              <w:spacing w:line="240" w:lineRule="atLeast"/>
              <w:jc w:val="center"/>
            </w:pPr>
            <w:r>
              <w:rPr>
                <w:rFonts w:ascii="仿宋" w:eastAsia="仿宋" w:hAnsi="仿宋" w:cs="仿宋"/>
                <w:b/>
                <w:sz w:val="21"/>
                <w:szCs w:val="21"/>
              </w:rPr>
              <w:t>功能需求内容</w:t>
            </w:r>
          </w:p>
        </w:tc>
      </w:tr>
      <w:tr w:rsidR="009764C9" w14:paraId="3F450623" w14:textId="77777777">
        <w:tc>
          <w:tcPr>
            <w:tcW w:w="832" w:type="dxa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ACB986F" w14:textId="77777777" w:rsidR="009764C9" w:rsidRDefault="009764C9">
            <w:pPr>
              <w:spacing w:line="240" w:lineRule="atLeast"/>
              <w:jc w:val="center"/>
              <w:rPr>
                <w:rFonts w:ascii="仿宋" w:eastAsia="仿宋" w:hAnsi="仿宋" w:cs="宋体"/>
                <w:bCs/>
                <w:sz w:val="21"/>
                <w:szCs w:val="21"/>
              </w:rPr>
            </w:pPr>
            <w:r>
              <w:rPr>
                <w:rFonts w:ascii="仿宋" w:eastAsia="仿宋" w:hAnsi="仿宋" w:cs="仿宋"/>
                <w:bCs/>
                <w:sz w:val="21"/>
                <w:szCs w:val="21"/>
              </w:rPr>
              <w:t>1</w:t>
            </w:r>
          </w:p>
        </w:tc>
        <w:tc>
          <w:tcPr>
            <w:tcW w:w="1915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FA3C04D" w14:textId="77777777" w:rsidR="009764C9" w:rsidRDefault="00406B2C">
            <w:pPr>
              <w:spacing w:line="240" w:lineRule="atLeast"/>
              <w:rPr>
                <w:rFonts w:ascii="仿宋" w:eastAsia="仿宋" w:hAnsi="仿宋" w:cs="宋体" w:hint="eastAsia"/>
                <w:bCs/>
                <w:sz w:val="21"/>
                <w:szCs w:val="21"/>
              </w:rPr>
            </w:pPr>
            <w:r>
              <w:rPr>
                <w:rFonts w:ascii="仿宋" w:eastAsia="仿宋" w:hAnsi="仿宋" w:cs="宋体" w:hint="eastAsia"/>
                <w:bCs/>
                <w:sz w:val="21"/>
                <w:szCs w:val="21"/>
              </w:rPr>
              <w:t>聊天模块</w:t>
            </w:r>
          </w:p>
        </w:tc>
        <w:tc>
          <w:tcPr>
            <w:tcW w:w="5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8152BFA" w14:textId="77777777" w:rsidR="009764C9" w:rsidRDefault="00406B2C">
            <w:pPr>
              <w:spacing w:line="240" w:lineRule="atLeast"/>
              <w:rPr>
                <w:rFonts w:hint="eastAsia"/>
              </w:rPr>
            </w:pPr>
            <w:r>
              <w:rPr>
                <w:rFonts w:ascii="仿宋" w:eastAsia="仿宋" w:hAnsi="仿宋" w:cs="宋体" w:hint="eastAsia"/>
                <w:bCs/>
                <w:sz w:val="21"/>
                <w:szCs w:val="21"/>
              </w:rPr>
              <w:t>主聊天页面排版</w:t>
            </w:r>
          </w:p>
        </w:tc>
      </w:tr>
      <w:tr w:rsidR="009764C9" w14:paraId="6A25595E" w14:textId="77777777">
        <w:tc>
          <w:tcPr>
            <w:tcW w:w="832" w:type="dxa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6095145" w14:textId="77777777" w:rsidR="009764C9" w:rsidRDefault="009764C9">
            <w:pPr>
              <w:snapToGrid w:val="0"/>
              <w:spacing w:line="240" w:lineRule="atLeast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1915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E7F94C4" w14:textId="77777777" w:rsidR="009764C9" w:rsidRDefault="009764C9">
            <w:pPr>
              <w:snapToGrid w:val="0"/>
              <w:spacing w:line="240" w:lineRule="atLeast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5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F7AEEBB" w14:textId="77777777" w:rsidR="009764C9" w:rsidRPr="00406B2C" w:rsidRDefault="00406B2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子聊天页面排版</w:t>
            </w:r>
          </w:p>
        </w:tc>
      </w:tr>
      <w:tr w:rsidR="009764C9" w14:paraId="383A610F" w14:textId="77777777">
        <w:trPr>
          <w:trHeight w:val="63"/>
        </w:trPr>
        <w:tc>
          <w:tcPr>
            <w:tcW w:w="832" w:type="dxa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5E25865" w14:textId="77777777" w:rsidR="009764C9" w:rsidRDefault="009764C9">
            <w:pPr>
              <w:snapToGrid w:val="0"/>
              <w:spacing w:line="240" w:lineRule="atLeast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1915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765EE16" w14:textId="77777777" w:rsidR="009764C9" w:rsidRDefault="009764C9">
            <w:pPr>
              <w:snapToGrid w:val="0"/>
              <w:spacing w:line="240" w:lineRule="atLeast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5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C6BA234" w14:textId="77777777" w:rsidR="009764C9" w:rsidRDefault="00406B2C">
            <w:pPr>
              <w:spacing w:line="240" w:lineRule="atLeast"/>
              <w:rPr>
                <w:rFonts w:hint="eastAsia"/>
              </w:rPr>
            </w:pPr>
            <w:r>
              <w:rPr>
                <w:rFonts w:ascii="仿宋" w:eastAsia="仿宋" w:hAnsi="仿宋" w:cs="宋体" w:hint="eastAsia"/>
                <w:bCs/>
                <w:sz w:val="21"/>
                <w:szCs w:val="21"/>
              </w:rPr>
              <w:t>聊天气泡生成</w:t>
            </w:r>
          </w:p>
        </w:tc>
      </w:tr>
      <w:tr w:rsidR="009764C9" w14:paraId="0D25DC3F" w14:textId="77777777">
        <w:tc>
          <w:tcPr>
            <w:tcW w:w="832" w:type="dxa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32AA50D2" w14:textId="77777777" w:rsidR="009764C9" w:rsidRDefault="009764C9">
            <w:pPr>
              <w:spacing w:line="240" w:lineRule="atLeast"/>
              <w:jc w:val="center"/>
              <w:rPr>
                <w:rFonts w:ascii="仿宋" w:eastAsia="仿宋" w:hAnsi="仿宋" w:cs="宋体"/>
                <w:bCs/>
                <w:sz w:val="21"/>
                <w:szCs w:val="21"/>
              </w:rPr>
            </w:pPr>
            <w:r>
              <w:rPr>
                <w:rFonts w:ascii="仿宋" w:eastAsia="仿宋" w:hAnsi="仿宋" w:cs="仿宋"/>
                <w:bCs/>
                <w:sz w:val="21"/>
                <w:szCs w:val="21"/>
              </w:rPr>
              <w:t>2</w:t>
            </w:r>
          </w:p>
        </w:tc>
        <w:tc>
          <w:tcPr>
            <w:tcW w:w="1915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4AEB4FFF" w14:textId="77777777" w:rsidR="009764C9" w:rsidRDefault="00406B2C">
            <w:pPr>
              <w:spacing w:line="240" w:lineRule="atLeast"/>
              <w:rPr>
                <w:rFonts w:ascii="仿宋" w:eastAsia="仿宋" w:hAnsi="仿宋" w:cs="宋体" w:hint="eastAsia"/>
                <w:bCs/>
                <w:sz w:val="21"/>
                <w:szCs w:val="21"/>
              </w:rPr>
            </w:pPr>
            <w:r>
              <w:rPr>
                <w:rFonts w:ascii="仿宋" w:eastAsia="仿宋" w:hAnsi="仿宋" w:cs="宋体" w:hint="eastAsia"/>
                <w:bCs/>
                <w:sz w:val="21"/>
                <w:szCs w:val="21"/>
              </w:rPr>
              <w:t>通讯录模块</w:t>
            </w:r>
          </w:p>
        </w:tc>
        <w:tc>
          <w:tcPr>
            <w:tcW w:w="5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068BCF5" w14:textId="77777777" w:rsidR="009764C9" w:rsidRDefault="00406B2C">
            <w:pPr>
              <w:spacing w:line="240" w:lineRule="atLeast"/>
              <w:rPr>
                <w:rFonts w:hint="eastAsia"/>
              </w:rPr>
            </w:pPr>
            <w:r>
              <w:rPr>
                <w:rFonts w:ascii="仿宋" w:eastAsia="仿宋" w:hAnsi="仿宋" w:cs="宋体" w:hint="eastAsia"/>
                <w:bCs/>
                <w:sz w:val="21"/>
                <w:szCs w:val="21"/>
              </w:rPr>
              <w:t>获取手机通讯录</w:t>
            </w:r>
          </w:p>
        </w:tc>
      </w:tr>
      <w:tr w:rsidR="009764C9" w14:paraId="2A11D398" w14:textId="77777777">
        <w:tc>
          <w:tcPr>
            <w:tcW w:w="832" w:type="dxa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07F1D2E" w14:textId="77777777" w:rsidR="009764C9" w:rsidRDefault="009764C9">
            <w:pPr>
              <w:snapToGrid w:val="0"/>
              <w:spacing w:line="240" w:lineRule="atLeast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1915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278F1B58" w14:textId="77777777" w:rsidR="009764C9" w:rsidRDefault="009764C9">
            <w:pPr>
              <w:snapToGrid w:val="0"/>
              <w:spacing w:line="240" w:lineRule="atLeast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5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818CA33" w14:textId="77777777" w:rsidR="009764C9" w:rsidRDefault="00406B2C">
            <w:pPr>
              <w:spacing w:line="240" w:lineRule="atLeast"/>
              <w:rPr>
                <w:rFonts w:hint="eastAsia"/>
              </w:rPr>
            </w:pPr>
            <w:r>
              <w:rPr>
                <w:rFonts w:ascii="仿宋" w:eastAsia="仿宋" w:hAnsi="仿宋" w:cs="宋体" w:hint="eastAsia"/>
                <w:bCs/>
                <w:sz w:val="21"/>
                <w:szCs w:val="21"/>
              </w:rPr>
              <w:t>通讯录模块页面的设计</w:t>
            </w:r>
          </w:p>
        </w:tc>
      </w:tr>
      <w:tr w:rsidR="009764C9" w14:paraId="0C790522" w14:textId="77777777">
        <w:tc>
          <w:tcPr>
            <w:tcW w:w="832" w:type="dxa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8EF2DE9" w14:textId="77777777" w:rsidR="009764C9" w:rsidRDefault="009764C9">
            <w:pPr>
              <w:snapToGrid w:val="0"/>
              <w:spacing w:line="240" w:lineRule="atLeast"/>
              <w:jc w:val="center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1915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5AC10641" w14:textId="77777777" w:rsidR="009764C9" w:rsidRDefault="009764C9">
            <w:pPr>
              <w:snapToGrid w:val="0"/>
              <w:spacing w:line="240" w:lineRule="atLeast"/>
              <w:rPr>
                <w:rFonts w:ascii="仿宋" w:eastAsia="仿宋" w:hAnsi="仿宋" w:cs="仿宋"/>
                <w:bCs/>
                <w:sz w:val="21"/>
                <w:szCs w:val="21"/>
              </w:rPr>
            </w:pPr>
          </w:p>
        </w:tc>
        <w:tc>
          <w:tcPr>
            <w:tcW w:w="5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A19D7CF" w14:textId="77777777" w:rsidR="009764C9" w:rsidRDefault="00406B2C">
            <w:pPr>
              <w:spacing w:line="240" w:lineRule="atLeast"/>
              <w:rPr>
                <w:rFonts w:hint="eastAsia"/>
              </w:rPr>
            </w:pPr>
            <w:r>
              <w:rPr>
                <w:rFonts w:ascii="仿宋" w:eastAsia="仿宋" w:hAnsi="仿宋" w:cs="宋体" w:hint="eastAsia"/>
                <w:bCs/>
                <w:sz w:val="21"/>
                <w:szCs w:val="21"/>
              </w:rPr>
              <w:t>把手机的通讯录数据进行排版</w:t>
            </w:r>
          </w:p>
        </w:tc>
      </w:tr>
      <w:tr w:rsidR="009764C9" w14:paraId="06EEF97A" w14:textId="77777777">
        <w:tc>
          <w:tcPr>
            <w:tcW w:w="832" w:type="dxa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9C6902B" w14:textId="77777777" w:rsidR="009764C9" w:rsidRDefault="009764C9">
            <w:pPr>
              <w:spacing w:line="240" w:lineRule="atLeast"/>
              <w:jc w:val="center"/>
              <w:rPr>
                <w:rFonts w:ascii="仿宋" w:eastAsia="仿宋" w:hAnsi="仿宋" w:cs="宋体"/>
                <w:bCs/>
                <w:sz w:val="21"/>
                <w:szCs w:val="21"/>
              </w:rPr>
            </w:pPr>
            <w:r>
              <w:rPr>
                <w:rFonts w:ascii="仿宋" w:eastAsia="仿宋" w:hAnsi="仿宋" w:cs="仿宋"/>
                <w:sz w:val="21"/>
                <w:szCs w:val="21"/>
              </w:rPr>
              <w:t>3</w:t>
            </w:r>
          </w:p>
        </w:tc>
        <w:tc>
          <w:tcPr>
            <w:tcW w:w="1915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7195788A" w14:textId="77777777" w:rsidR="009764C9" w:rsidRDefault="00406B2C">
            <w:pPr>
              <w:spacing w:line="240" w:lineRule="atLeast"/>
              <w:rPr>
                <w:rFonts w:ascii="仿宋" w:eastAsia="仿宋" w:hAnsi="仿宋" w:cs="宋体" w:hint="eastAsia"/>
                <w:sz w:val="21"/>
                <w:szCs w:val="21"/>
              </w:rPr>
            </w:pPr>
            <w:r>
              <w:rPr>
                <w:rFonts w:ascii="仿宋" w:eastAsia="仿宋" w:hAnsi="仿宋" w:cs="宋体" w:hint="eastAsia"/>
                <w:bCs/>
                <w:sz w:val="21"/>
                <w:szCs w:val="21"/>
              </w:rPr>
              <w:t>朋友圈</w:t>
            </w:r>
          </w:p>
        </w:tc>
        <w:tc>
          <w:tcPr>
            <w:tcW w:w="5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0E3E4BCF" w14:textId="77777777" w:rsidR="009764C9" w:rsidRDefault="00406B2C">
            <w:pPr>
              <w:spacing w:line="240" w:lineRule="atLeast"/>
              <w:rPr>
                <w:rFonts w:hint="eastAsia"/>
              </w:rPr>
            </w:pPr>
            <w:r>
              <w:rPr>
                <w:rFonts w:ascii="仿宋" w:eastAsia="仿宋" w:hAnsi="仿宋" w:cs="宋体" w:hint="eastAsia"/>
                <w:sz w:val="21"/>
                <w:szCs w:val="21"/>
              </w:rPr>
              <w:t>界面的搭建</w:t>
            </w:r>
          </w:p>
        </w:tc>
      </w:tr>
      <w:tr w:rsidR="009764C9" w14:paraId="12474ECC" w14:textId="77777777">
        <w:tc>
          <w:tcPr>
            <w:tcW w:w="832" w:type="dxa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</w:tcPr>
          <w:p w14:paraId="18E5766B" w14:textId="77777777" w:rsidR="009764C9" w:rsidRDefault="009764C9">
            <w:pPr>
              <w:snapToGrid w:val="0"/>
              <w:spacing w:line="240" w:lineRule="atLeast"/>
              <w:rPr>
                <w:rFonts w:ascii="仿宋" w:eastAsia="仿宋" w:hAnsi="仿宋" w:cs="仿宋"/>
                <w:sz w:val="21"/>
                <w:szCs w:val="21"/>
              </w:rPr>
            </w:pPr>
          </w:p>
        </w:tc>
        <w:tc>
          <w:tcPr>
            <w:tcW w:w="1915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</w:tcPr>
          <w:p w14:paraId="35FCAA15" w14:textId="77777777" w:rsidR="009764C9" w:rsidRDefault="009764C9">
            <w:pPr>
              <w:snapToGrid w:val="0"/>
              <w:spacing w:line="240" w:lineRule="atLeast"/>
              <w:rPr>
                <w:rFonts w:ascii="仿宋" w:eastAsia="仿宋" w:hAnsi="仿宋" w:cs="仿宋"/>
                <w:sz w:val="21"/>
                <w:szCs w:val="21"/>
              </w:rPr>
            </w:pPr>
          </w:p>
        </w:tc>
        <w:tc>
          <w:tcPr>
            <w:tcW w:w="5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915BED9" w14:textId="77777777" w:rsidR="009764C9" w:rsidRDefault="00406B2C">
            <w:pPr>
              <w:spacing w:line="240" w:lineRule="atLeast"/>
              <w:rPr>
                <w:rFonts w:hint="eastAsia"/>
              </w:rPr>
            </w:pPr>
            <w:r>
              <w:rPr>
                <w:rFonts w:ascii="仿宋" w:eastAsia="仿宋" w:hAnsi="仿宋" w:cs="宋体" w:hint="eastAsia"/>
                <w:sz w:val="21"/>
                <w:szCs w:val="21"/>
              </w:rPr>
              <w:t>反地理编码</w:t>
            </w:r>
          </w:p>
        </w:tc>
      </w:tr>
      <w:tr w:rsidR="009764C9" w14:paraId="42290B60" w14:textId="77777777">
        <w:tc>
          <w:tcPr>
            <w:tcW w:w="832" w:type="dxa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</w:tcPr>
          <w:p w14:paraId="54A691EB" w14:textId="77777777" w:rsidR="009764C9" w:rsidRDefault="009764C9">
            <w:pPr>
              <w:snapToGrid w:val="0"/>
              <w:spacing w:line="240" w:lineRule="atLeast"/>
              <w:rPr>
                <w:rFonts w:ascii="仿宋" w:eastAsia="仿宋" w:hAnsi="仿宋" w:cs="仿宋"/>
                <w:sz w:val="21"/>
                <w:szCs w:val="21"/>
              </w:rPr>
            </w:pPr>
          </w:p>
        </w:tc>
        <w:tc>
          <w:tcPr>
            <w:tcW w:w="1915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</w:tcPr>
          <w:p w14:paraId="1538CBDA" w14:textId="77777777" w:rsidR="009764C9" w:rsidRDefault="009764C9">
            <w:pPr>
              <w:snapToGrid w:val="0"/>
              <w:spacing w:line="240" w:lineRule="atLeast"/>
              <w:rPr>
                <w:rFonts w:ascii="仿宋" w:eastAsia="仿宋" w:hAnsi="仿宋" w:cs="仿宋"/>
                <w:sz w:val="21"/>
                <w:szCs w:val="21"/>
              </w:rPr>
            </w:pPr>
          </w:p>
        </w:tc>
        <w:tc>
          <w:tcPr>
            <w:tcW w:w="5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EF117C1" w14:textId="77777777" w:rsidR="009764C9" w:rsidRDefault="00406B2C">
            <w:pPr>
              <w:spacing w:line="240" w:lineRule="atLeast"/>
              <w:rPr>
                <w:rFonts w:hint="eastAsia"/>
              </w:rPr>
            </w:pPr>
            <w:r>
              <w:rPr>
                <w:rFonts w:ascii="仿宋" w:eastAsia="仿宋" w:hAnsi="仿宋" w:cs="宋体" w:hint="eastAsia"/>
                <w:sz w:val="21"/>
                <w:szCs w:val="21"/>
              </w:rPr>
              <w:t>百度地图SDK调用</w:t>
            </w:r>
          </w:p>
        </w:tc>
      </w:tr>
      <w:tr w:rsidR="009764C9" w14:paraId="33B817A2" w14:textId="77777777">
        <w:tc>
          <w:tcPr>
            <w:tcW w:w="832" w:type="dxa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</w:tcPr>
          <w:p w14:paraId="3BA6278F" w14:textId="77777777" w:rsidR="009764C9" w:rsidRDefault="009764C9">
            <w:pPr>
              <w:snapToGrid w:val="0"/>
              <w:spacing w:line="240" w:lineRule="atLeast"/>
              <w:rPr>
                <w:rFonts w:ascii="仿宋" w:eastAsia="仿宋" w:hAnsi="仿宋" w:cs="仿宋"/>
                <w:sz w:val="21"/>
                <w:szCs w:val="21"/>
              </w:rPr>
            </w:pPr>
          </w:p>
        </w:tc>
        <w:tc>
          <w:tcPr>
            <w:tcW w:w="1915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</w:tcPr>
          <w:p w14:paraId="70486FF0" w14:textId="77777777" w:rsidR="009764C9" w:rsidRDefault="009764C9">
            <w:pPr>
              <w:snapToGrid w:val="0"/>
              <w:spacing w:line="240" w:lineRule="atLeast"/>
              <w:rPr>
                <w:rFonts w:ascii="仿宋" w:eastAsia="仿宋" w:hAnsi="仿宋" w:cs="仿宋"/>
                <w:sz w:val="21"/>
                <w:szCs w:val="21"/>
              </w:rPr>
            </w:pPr>
          </w:p>
        </w:tc>
        <w:tc>
          <w:tcPr>
            <w:tcW w:w="5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5FB45F9" w14:textId="77777777" w:rsidR="009764C9" w:rsidRDefault="00406B2C">
            <w:pPr>
              <w:spacing w:line="240" w:lineRule="atLeast"/>
              <w:rPr>
                <w:rFonts w:hint="eastAsia"/>
              </w:rPr>
            </w:pPr>
            <w:r>
              <w:rPr>
                <w:rFonts w:ascii="仿宋" w:eastAsia="仿宋" w:hAnsi="仿宋" w:cs="宋体" w:hint="eastAsia"/>
                <w:sz w:val="21"/>
                <w:szCs w:val="21"/>
              </w:rPr>
              <w:t>在地图上获取当前坐标点</w:t>
            </w:r>
          </w:p>
        </w:tc>
      </w:tr>
      <w:tr w:rsidR="009764C9" w14:paraId="5607D81A" w14:textId="77777777">
        <w:tc>
          <w:tcPr>
            <w:tcW w:w="832" w:type="dxa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</w:tcPr>
          <w:p w14:paraId="386F61D7" w14:textId="77777777" w:rsidR="009764C9" w:rsidRDefault="009764C9">
            <w:pPr>
              <w:snapToGrid w:val="0"/>
              <w:spacing w:line="240" w:lineRule="atLeast"/>
              <w:rPr>
                <w:rFonts w:ascii="仿宋" w:eastAsia="仿宋" w:hAnsi="仿宋" w:cs="仿宋"/>
                <w:sz w:val="21"/>
                <w:szCs w:val="21"/>
              </w:rPr>
            </w:pPr>
          </w:p>
        </w:tc>
        <w:tc>
          <w:tcPr>
            <w:tcW w:w="1915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</w:tcPr>
          <w:p w14:paraId="24095398" w14:textId="77777777" w:rsidR="009764C9" w:rsidRDefault="009764C9">
            <w:pPr>
              <w:snapToGrid w:val="0"/>
              <w:spacing w:line="240" w:lineRule="atLeast"/>
              <w:rPr>
                <w:rFonts w:ascii="仿宋" w:eastAsia="仿宋" w:hAnsi="仿宋" w:cs="仿宋"/>
                <w:sz w:val="21"/>
                <w:szCs w:val="21"/>
              </w:rPr>
            </w:pPr>
          </w:p>
        </w:tc>
        <w:tc>
          <w:tcPr>
            <w:tcW w:w="5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4D8A392" w14:textId="77777777" w:rsidR="009764C9" w:rsidRPr="00406B2C" w:rsidRDefault="00406B2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拍照功能</w:t>
            </w:r>
          </w:p>
        </w:tc>
      </w:tr>
      <w:tr w:rsidR="009764C9" w14:paraId="6BA0E774" w14:textId="77777777">
        <w:tc>
          <w:tcPr>
            <w:tcW w:w="832" w:type="dxa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</w:tcPr>
          <w:p w14:paraId="05FA42E7" w14:textId="77777777" w:rsidR="009764C9" w:rsidRDefault="009764C9">
            <w:pPr>
              <w:snapToGrid w:val="0"/>
              <w:spacing w:line="240" w:lineRule="atLeast"/>
              <w:rPr>
                <w:rFonts w:ascii="仿宋" w:eastAsia="仿宋" w:hAnsi="仿宋" w:cs="仿宋"/>
                <w:sz w:val="21"/>
                <w:szCs w:val="21"/>
              </w:rPr>
            </w:pPr>
          </w:p>
        </w:tc>
        <w:tc>
          <w:tcPr>
            <w:tcW w:w="1915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</w:tcPr>
          <w:p w14:paraId="6CE54925" w14:textId="77777777" w:rsidR="009764C9" w:rsidRDefault="009764C9">
            <w:pPr>
              <w:snapToGrid w:val="0"/>
              <w:spacing w:line="240" w:lineRule="atLeast"/>
              <w:rPr>
                <w:rFonts w:ascii="仿宋" w:eastAsia="仿宋" w:hAnsi="仿宋" w:cs="仿宋"/>
                <w:sz w:val="21"/>
                <w:szCs w:val="21"/>
              </w:rPr>
            </w:pPr>
          </w:p>
        </w:tc>
        <w:tc>
          <w:tcPr>
            <w:tcW w:w="5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333F73E" w14:textId="77777777" w:rsidR="009764C9" w:rsidRDefault="00406B2C">
            <w:pPr>
              <w:spacing w:line="240" w:lineRule="atLeast"/>
              <w:rPr>
                <w:rFonts w:hint="eastAsia"/>
              </w:rPr>
            </w:pPr>
            <w:r>
              <w:rPr>
                <w:rFonts w:ascii="仿宋" w:eastAsia="仿宋" w:hAnsi="仿宋" w:cs="宋体" w:hint="eastAsia"/>
                <w:sz w:val="21"/>
                <w:szCs w:val="21"/>
              </w:rPr>
              <w:t>拍摄视频功能</w:t>
            </w:r>
          </w:p>
        </w:tc>
      </w:tr>
      <w:tr w:rsidR="009764C9" w14:paraId="3310C442" w14:textId="77777777">
        <w:tc>
          <w:tcPr>
            <w:tcW w:w="832" w:type="dxa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6DC367E" w14:textId="77777777" w:rsidR="009764C9" w:rsidRDefault="009764C9">
            <w:pPr>
              <w:spacing w:line="240" w:lineRule="atLeast"/>
              <w:jc w:val="center"/>
              <w:rPr>
                <w:rFonts w:ascii="仿宋" w:eastAsia="仿宋" w:hAnsi="仿宋" w:cs="宋体"/>
                <w:sz w:val="21"/>
                <w:szCs w:val="21"/>
              </w:rPr>
            </w:pPr>
            <w:r>
              <w:rPr>
                <w:rFonts w:ascii="仿宋" w:eastAsia="仿宋" w:hAnsi="仿宋" w:cs="仿宋"/>
                <w:bCs/>
                <w:sz w:val="21"/>
                <w:szCs w:val="21"/>
              </w:rPr>
              <w:t>4</w:t>
            </w:r>
          </w:p>
        </w:tc>
        <w:tc>
          <w:tcPr>
            <w:tcW w:w="1915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923423D" w14:textId="77777777" w:rsidR="009764C9" w:rsidRDefault="00406B2C">
            <w:pPr>
              <w:spacing w:line="240" w:lineRule="atLeast"/>
              <w:rPr>
                <w:rFonts w:ascii="仿宋" w:eastAsia="仿宋" w:hAnsi="仿宋" w:cs="宋体" w:hint="eastAsia"/>
                <w:sz w:val="21"/>
                <w:szCs w:val="21"/>
              </w:rPr>
            </w:pPr>
            <w:r>
              <w:rPr>
                <w:rFonts w:ascii="仿宋" w:eastAsia="仿宋" w:hAnsi="仿宋" w:cs="宋体" w:hint="eastAsia"/>
                <w:sz w:val="21"/>
                <w:szCs w:val="21"/>
              </w:rPr>
              <w:t>设置页面</w:t>
            </w:r>
          </w:p>
        </w:tc>
        <w:tc>
          <w:tcPr>
            <w:tcW w:w="5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78B0D60E" w14:textId="77777777" w:rsidR="009764C9" w:rsidRPr="00406B2C" w:rsidRDefault="00406B2C">
            <w:pPr>
              <w:spacing w:line="240" w:lineRule="atLeast"/>
              <w:rPr>
                <w:rFonts w:ascii="宋体" w:hAnsi="宋体" w:cs="宋体" w:hint="eastAsia"/>
              </w:rPr>
            </w:pPr>
            <w:r>
              <w:rPr>
                <w:rFonts w:ascii="宋体" w:hAnsi="宋体" w:cs="宋体" w:hint="eastAsia"/>
              </w:rPr>
              <w:t>拍照设置头像</w:t>
            </w:r>
          </w:p>
        </w:tc>
      </w:tr>
      <w:tr w:rsidR="009764C9" w14:paraId="05A97898" w14:textId="77777777">
        <w:tc>
          <w:tcPr>
            <w:tcW w:w="832" w:type="dxa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</w:tcPr>
          <w:p w14:paraId="2545E47B" w14:textId="77777777" w:rsidR="009764C9" w:rsidRDefault="009764C9">
            <w:pPr>
              <w:snapToGrid w:val="0"/>
              <w:spacing w:line="240" w:lineRule="atLeast"/>
              <w:rPr>
                <w:rFonts w:ascii="仿宋" w:eastAsia="仿宋" w:hAnsi="仿宋" w:cs="仿宋"/>
                <w:sz w:val="21"/>
                <w:szCs w:val="21"/>
              </w:rPr>
            </w:pPr>
          </w:p>
        </w:tc>
        <w:tc>
          <w:tcPr>
            <w:tcW w:w="1915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</w:tcPr>
          <w:p w14:paraId="055B079F" w14:textId="77777777" w:rsidR="009764C9" w:rsidRDefault="009764C9">
            <w:pPr>
              <w:snapToGrid w:val="0"/>
              <w:spacing w:line="240" w:lineRule="atLeast"/>
              <w:rPr>
                <w:rFonts w:ascii="仿宋" w:eastAsia="仿宋" w:hAnsi="仿宋" w:cs="仿宋"/>
                <w:sz w:val="21"/>
                <w:szCs w:val="21"/>
              </w:rPr>
            </w:pPr>
          </w:p>
        </w:tc>
        <w:tc>
          <w:tcPr>
            <w:tcW w:w="5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0401670" w14:textId="77777777" w:rsidR="009764C9" w:rsidRDefault="00406B2C">
            <w:pPr>
              <w:spacing w:line="240" w:lineRule="atLeast"/>
              <w:rPr>
                <w:rFonts w:hint="eastAsia"/>
              </w:rPr>
            </w:pPr>
            <w:r>
              <w:rPr>
                <w:rFonts w:ascii="仿宋" w:eastAsia="仿宋" w:hAnsi="仿宋" w:cs="宋体" w:hint="eastAsia"/>
                <w:sz w:val="21"/>
                <w:szCs w:val="21"/>
              </w:rPr>
              <w:t>选择本地相片作为头像</w:t>
            </w:r>
          </w:p>
        </w:tc>
      </w:tr>
      <w:tr w:rsidR="009764C9" w14:paraId="2EE6463D" w14:textId="77777777">
        <w:tc>
          <w:tcPr>
            <w:tcW w:w="832" w:type="dxa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</w:tcPr>
          <w:p w14:paraId="518411A5" w14:textId="77777777" w:rsidR="009764C9" w:rsidRDefault="009764C9">
            <w:pPr>
              <w:snapToGrid w:val="0"/>
              <w:spacing w:line="240" w:lineRule="atLeast"/>
              <w:rPr>
                <w:rFonts w:ascii="仿宋" w:eastAsia="仿宋" w:hAnsi="仿宋" w:cs="仿宋"/>
                <w:sz w:val="21"/>
                <w:szCs w:val="21"/>
              </w:rPr>
            </w:pPr>
          </w:p>
        </w:tc>
        <w:tc>
          <w:tcPr>
            <w:tcW w:w="1915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</w:tcPr>
          <w:p w14:paraId="52A5CA25" w14:textId="77777777" w:rsidR="009764C9" w:rsidRDefault="009764C9">
            <w:pPr>
              <w:snapToGrid w:val="0"/>
              <w:spacing w:line="240" w:lineRule="atLeast"/>
              <w:rPr>
                <w:rFonts w:ascii="仿宋" w:eastAsia="仿宋" w:hAnsi="仿宋" w:cs="仿宋"/>
                <w:sz w:val="21"/>
                <w:szCs w:val="21"/>
              </w:rPr>
            </w:pPr>
          </w:p>
        </w:tc>
        <w:tc>
          <w:tcPr>
            <w:tcW w:w="5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D48DA2A" w14:textId="77777777" w:rsidR="009764C9" w:rsidRDefault="00406B2C">
            <w:pPr>
              <w:spacing w:line="240" w:lineRule="atLeast"/>
              <w:rPr>
                <w:rFonts w:hint="eastAsia"/>
              </w:rPr>
            </w:pPr>
            <w:r>
              <w:rPr>
                <w:rFonts w:ascii="仿宋" w:eastAsia="仿宋" w:hAnsi="仿宋" w:cs="宋体" w:hint="eastAsia"/>
                <w:sz w:val="21"/>
                <w:szCs w:val="21"/>
              </w:rPr>
              <w:t>头像圆圈化</w:t>
            </w:r>
          </w:p>
        </w:tc>
      </w:tr>
      <w:tr w:rsidR="009764C9" w14:paraId="0BAF2F16" w14:textId="77777777">
        <w:tc>
          <w:tcPr>
            <w:tcW w:w="832" w:type="dxa"/>
            <w:vMerge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shd w:val="clear" w:color="auto" w:fill="auto"/>
          </w:tcPr>
          <w:p w14:paraId="532168DA" w14:textId="77777777" w:rsidR="009764C9" w:rsidRDefault="009764C9">
            <w:pPr>
              <w:snapToGrid w:val="0"/>
              <w:spacing w:line="240" w:lineRule="atLeast"/>
              <w:rPr>
                <w:rFonts w:ascii="仿宋" w:eastAsia="仿宋" w:hAnsi="仿宋" w:cs="仿宋"/>
                <w:sz w:val="21"/>
                <w:szCs w:val="21"/>
              </w:rPr>
            </w:pPr>
          </w:p>
        </w:tc>
        <w:tc>
          <w:tcPr>
            <w:tcW w:w="1915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auto"/>
          </w:tcPr>
          <w:p w14:paraId="43C0531B" w14:textId="77777777" w:rsidR="009764C9" w:rsidRDefault="009764C9">
            <w:pPr>
              <w:snapToGrid w:val="0"/>
              <w:spacing w:line="240" w:lineRule="atLeast"/>
              <w:rPr>
                <w:rFonts w:ascii="仿宋" w:eastAsia="仿宋" w:hAnsi="仿宋" w:cs="仿宋"/>
                <w:sz w:val="21"/>
                <w:szCs w:val="21"/>
              </w:rPr>
            </w:pPr>
          </w:p>
        </w:tc>
        <w:tc>
          <w:tcPr>
            <w:tcW w:w="5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440F977" w14:textId="77777777" w:rsidR="009764C9" w:rsidRDefault="00406B2C">
            <w:pPr>
              <w:spacing w:line="240" w:lineRule="atLeast"/>
              <w:rPr>
                <w:rFonts w:hint="eastAsia"/>
              </w:rPr>
            </w:pPr>
            <w:r>
              <w:rPr>
                <w:rFonts w:ascii="仿宋" w:eastAsia="仿宋" w:hAnsi="仿宋" w:cs="宋体" w:hint="eastAsia"/>
                <w:sz w:val="21"/>
                <w:szCs w:val="21"/>
              </w:rPr>
              <w:t>设置模块的界面搭建</w:t>
            </w:r>
          </w:p>
        </w:tc>
      </w:tr>
      <w:tr w:rsidR="009764C9" w14:paraId="2B6FAAA3" w14:textId="77777777">
        <w:trPr>
          <w:trHeight w:val="105"/>
        </w:trPr>
        <w:tc>
          <w:tcPr>
            <w:tcW w:w="832" w:type="dxa"/>
            <w:vMerge/>
            <w:tcBorders>
              <w:top w:val="single" w:sz="6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AAE2533" w14:textId="77777777" w:rsidR="009764C9" w:rsidRDefault="009764C9">
            <w:pPr>
              <w:snapToGrid w:val="0"/>
              <w:spacing w:line="240" w:lineRule="atLeast"/>
              <w:rPr>
                <w:rFonts w:ascii="仿宋" w:eastAsia="仿宋" w:hAnsi="仿宋" w:cs="仿宋"/>
                <w:sz w:val="21"/>
                <w:szCs w:val="21"/>
              </w:rPr>
            </w:pPr>
          </w:p>
        </w:tc>
        <w:tc>
          <w:tcPr>
            <w:tcW w:w="1915" w:type="dxa"/>
            <w:vMerge/>
            <w:tcBorders>
              <w:top w:val="single" w:sz="6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65D5F6EF" w14:textId="77777777" w:rsidR="009764C9" w:rsidRDefault="009764C9">
            <w:pPr>
              <w:snapToGrid w:val="0"/>
              <w:spacing w:line="240" w:lineRule="atLeast"/>
              <w:rPr>
                <w:rFonts w:ascii="仿宋" w:eastAsia="仿宋" w:hAnsi="仿宋" w:cs="仿宋"/>
                <w:sz w:val="21"/>
                <w:szCs w:val="21"/>
              </w:rPr>
            </w:pPr>
          </w:p>
        </w:tc>
        <w:tc>
          <w:tcPr>
            <w:tcW w:w="582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5C6F0DC2" w14:textId="77777777" w:rsidR="009764C9" w:rsidRDefault="00406B2C">
            <w:pPr>
              <w:spacing w:line="240" w:lineRule="atLeast"/>
              <w:rPr>
                <w:rFonts w:hint="eastAsia"/>
              </w:rPr>
            </w:pPr>
            <w:r>
              <w:rPr>
                <w:rFonts w:ascii="仿宋" w:eastAsia="仿宋" w:hAnsi="仿宋" w:cs="宋体" w:hint="eastAsia"/>
                <w:sz w:val="21"/>
                <w:szCs w:val="21"/>
              </w:rPr>
              <w:t>排版和传值</w:t>
            </w:r>
          </w:p>
        </w:tc>
      </w:tr>
    </w:tbl>
    <w:p w14:paraId="75F1FCEA" w14:textId="77777777" w:rsidR="009764C9" w:rsidRDefault="009764C9">
      <w:r>
        <w:rPr>
          <w:rFonts w:ascii="仿宋" w:eastAsia="仿宋" w:hAnsi="仿宋" w:cs="仿宋"/>
          <w:sz w:val="21"/>
          <w:szCs w:val="21"/>
        </w:rPr>
        <w:t>项目运行若干截图如下：</w:t>
      </w:r>
    </w:p>
    <w:p w14:paraId="5F8084B5" w14:textId="77777777" w:rsidR="009764C9" w:rsidRDefault="001C2F29">
      <w:pPr>
        <w:jc w:val="center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/>
          <w:noProof/>
          <w:sz w:val="21"/>
          <w:szCs w:val="21"/>
          <w:lang w:eastAsia="en-US"/>
        </w:rPr>
        <w:drawing>
          <wp:inline distT="0" distB="0" distL="0" distR="0" wp14:anchorId="4C96884B" wp14:editId="45F78381">
            <wp:extent cx="2049145" cy="3471545"/>
            <wp:effectExtent l="0" t="0" r="8255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145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FFC94" w14:textId="77777777" w:rsidR="009764C9" w:rsidRDefault="00C947AD">
      <w:pPr>
        <w:jc w:val="center"/>
        <w:rPr>
          <w:rFonts w:ascii="仿宋" w:eastAsia="仿宋" w:hAnsi="仿宋" w:cs="仿宋" w:hint="eastAsia"/>
          <w:sz w:val="21"/>
          <w:szCs w:val="21"/>
        </w:rPr>
      </w:pPr>
      <w:r>
        <w:rPr>
          <w:rFonts w:ascii="仿宋" w:eastAsia="仿宋" w:hAnsi="仿宋" w:cs="仿宋" w:hint="eastAsia"/>
          <w:sz w:val="21"/>
          <w:szCs w:val="21"/>
        </w:rPr>
        <w:t>聊天页面</w:t>
      </w:r>
    </w:p>
    <w:p w14:paraId="43399807" w14:textId="77777777" w:rsidR="009764C9" w:rsidRDefault="009764C9">
      <w:pPr>
        <w:rPr>
          <w:rFonts w:ascii="仿宋" w:eastAsia="仿宋" w:hAnsi="仿宋" w:cs="仿宋"/>
          <w:sz w:val="21"/>
          <w:szCs w:val="21"/>
        </w:rPr>
      </w:pPr>
    </w:p>
    <w:p w14:paraId="138A0B5A" w14:textId="77777777" w:rsidR="001C2F29" w:rsidRDefault="001C2F29" w:rsidP="001C2F29">
      <w:pPr>
        <w:jc w:val="center"/>
        <w:rPr>
          <w:rFonts w:ascii="仿宋" w:eastAsia="仿宋" w:hAnsi="仿宋" w:cs="仿宋"/>
          <w:sz w:val="21"/>
          <w:szCs w:val="21"/>
        </w:rPr>
      </w:pPr>
    </w:p>
    <w:p w14:paraId="31E24820" w14:textId="77777777" w:rsidR="001C2F29" w:rsidRDefault="001C2F29">
      <w:pPr>
        <w:jc w:val="center"/>
        <w:rPr>
          <w:rFonts w:ascii="仿宋" w:eastAsia="仿宋" w:hAnsi="仿宋" w:cs="仿宋"/>
          <w:sz w:val="21"/>
          <w:szCs w:val="21"/>
        </w:rPr>
      </w:pPr>
    </w:p>
    <w:p w14:paraId="50F5B197" w14:textId="77777777" w:rsidR="001C2F29" w:rsidRDefault="001C2F29">
      <w:pPr>
        <w:jc w:val="center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/>
          <w:noProof/>
          <w:sz w:val="21"/>
          <w:szCs w:val="21"/>
          <w:lang w:eastAsia="en-US"/>
        </w:rPr>
        <w:drawing>
          <wp:inline distT="0" distB="0" distL="0" distR="0" wp14:anchorId="437CD909" wp14:editId="279EFAB3">
            <wp:extent cx="1964055" cy="3395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5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AD002" w14:textId="77777777" w:rsidR="009764C9" w:rsidRDefault="001C2F29">
      <w:pPr>
        <w:pStyle w:val="1"/>
        <w:ind w:firstLine="0"/>
        <w:jc w:val="center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21"/>
          <w:szCs w:val="21"/>
        </w:rPr>
        <w:t>设置页面</w:t>
      </w:r>
      <w:r w:rsidR="00C947AD">
        <w:rPr>
          <w:rFonts w:ascii="仿宋" w:eastAsia="仿宋" w:hAnsi="仿宋" w:cs="仿宋" w:hint="eastAsia"/>
          <w:sz w:val="21"/>
          <w:szCs w:val="21"/>
        </w:rPr>
        <w:t>页面</w:t>
      </w:r>
    </w:p>
    <w:p w14:paraId="3FFADAFB" w14:textId="77777777" w:rsidR="009764C9" w:rsidRDefault="009764C9">
      <w:pPr>
        <w:pStyle w:val="Heading1"/>
        <w:spacing w:line="240" w:lineRule="auto"/>
        <w:ind w:left="569" w:hanging="569"/>
        <w:rPr>
          <w:rFonts w:ascii="仿宋" w:eastAsia="仿宋" w:hAnsi="仿宋" w:cs="仿宋"/>
          <w:sz w:val="32"/>
          <w:szCs w:val="32"/>
        </w:rPr>
      </w:pPr>
      <w:bookmarkStart w:id="18" w:name="__RefHeading__84_1687045730"/>
      <w:bookmarkStart w:id="19" w:name="__RefHeading__50_1613654695"/>
      <w:bookmarkEnd w:id="18"/>
      <w:bookmarkEnd w:id="19"/>
      <w:r>
        <w:rPr>
          <w:rFonts w:ascii="仿宋" w:eastAsia="仿宋" w:hAnsi="仿宋" w:cs="仿宋"/>
          <w:sz w:val="32"/>
          <w:szCs w:val="32"/>
        </w:rPr>
        <w:t>核心技术</w:t>
      </w:r>
    </w:p>
    <w:p w14:paraId="15AFAB93" w14:textId="77777777" w:rsidR="009764C9" w:rsidRPr="004F1D28" w:rsidRDefault="009764C9">
      <w:pPr>
        <w:pStyle w:val="Heading2"/>
        <w:rPr>
          <w:rFonts w:ascii="仿宋" w:eastAsia="仿宋" w:hAnsi="仿宋" w:cs="仿宋"/>
          <w:b w:val="0"/>
          <w:sz w:val="21"/>
          <w:szCs w:val="21"/>
          <w:lang w:val="en-US"/>
        </w:rPr>
      </w:pPr>
      <w:bookmarkStart w:id="20" w:name="__RefHeading__86_1687045730"/>
      <w:bookmarkEnd w:id="20"/>
      <w:r w:rsidRPr="004F1D28">
        <w:rPr>
          <w:rFonts w:ascii="仿宋" w:eastAsia="仿宋" w:hAnsi="仿宋" w:cs="仿宋"/>
          <w:b w:val="0"/>
          <w:sz w:val="21"/>
          <w:szCs w:val="21"/>
          <w:lang w:val="en-US"/>
        </w:rPr>
        <w:t>iOS基本编程</w:t>
      </w:r>
    </w:p>
    <w:p w14:paraId="0F55D875" w14:textId="77777777" w:rsidR="009764C9" w:rsidRDefault="009764C9">
      <w:pPr>
        <w:pStyle w:val="1"/>
        <w:rPr>
          <w:rFonts w:ascii="仿宋" w:eastAsia="仿宋" w:hAnsi="仿宋" w:cs="仿宋" w:hint="eastAsia"/>
          <w:sz w:val="21"/>
          <w:szCs w:val="21"/>
        </w:rPr>
      </w:pPr>
      <w:proofErr w:type="spellStart"/>
      <w:r>
        <w:rPr>
          <w:rFonts w:ascii="仿宋" w:eastAsia="仿宋" w:hAnsi="仿宋" w:cs="仿宋"/>
          <w:sz w:val="21"/>
          <w:szCs w:val="21"/>
        </w:rPr>
        <w:t>iOS</w:t>
      </w:r>
      <w:proofErr w:type="spellEnd"/>
      <w:r>
        <w:rPr>
          <w:rFonts w:ascii="仿宋" w:eastAsia="仿宋" w:hAnsi="仿宋" w:cs="仿宋"/>
          <w:sz w:val="21"/>
          <w:szCs w:val="21"/>
        </w:rPr>
        <w:t xml:space="preserve"> 应用与开发环境，</w:t>
      </w:r>
      <w:proofErr w:type="spellStart"/>
      <w:r>
        <w:rPr>
          <w:rFonts w:ascii="仿宋" w:eastAsia="仿宋" w:hAnsi="仿宋" w:cs="仿宋"/>
          <w:sz w:val="21"/>
          <w:szCs w:val="21"/>
        </w:rPr>
        <w:t>iOS</w:t>
      </w:r>
      <w:proofErr w:type="spellEnd"/>
      <w:r>
        <w:rPr>
          <w:rFonts w:ascii="仿宋" w:eastAsia="仿宋" w:hAnsi="仿宋" w:cs="仿宋"/>
          <w:sz w:val="21"/>
          <w:szCs w:val="21"/>
        </w:rPr>
        <w:t xml:space="preserve"> 应用的界面编程，</w:t>
      </w:r>
      <w:proofErr w:type="spellStart"/>
      <w:r>
        <w:rPr>
          <w:rFonts w:ascii="仿宋" w:eastAsia="仿宋" w:hAnsi="仿宋" w:cs="仿宋"/>
          <w:sz w:val="21"/>
          <w:szCs w:val="21"/>
        </w:rPr>
        <w:t>iOS</w:t>
      </w:r>
      <w:proofErr w:type="spellEnd"/>
      <w:r>
        <w:rPr>
          <w:rFonts w:ascii="仿宋" w:eastAsia="仿宋" w:hAnsi="仿宋" w:cs="仿宋"/>
          <w:sz w:val="21"/>
          <w:szCs w:val="21"/>
        </w:rPr>
        <w:t xml:space="preserve"> 的事件处理，深入理解 坐标 与 像素，MVC设计模式，</w:t>
      </w:r>
      <w:proofErr w:type="spellStart"/>
      <w:r>
        <w:rPr>
          <w:rFonts w:ascii="仿宋" w:eastAsia="仿宋" w:hAnsi="仿宋" w:cs="仿宋"/>
          <w:sz w:val="21"/>
          <w:szCs w:val="21"/>
        </w:rPr>
        <w:t>iOS</w:t>
      </w:r>
      <w:proofErr w:type="spellEnd"/>
      <w:r>
        <w:rPr>
          <w:rFonts w:ascii="仿宋" w:eastAsia="仿宋" w:hAnsi="仿宋" w:cs="仿宋"/>
          <w:sz w:val="21"/>
          <w:szCs w:val="21"/>
        </w:rPr>
        <w:t xml:space="preserve"> 应用的资源，图形与图像处理，</w:t>
      </w:r>
      <w:proofErr w:type="spellStart"/>
      <w:r>
        <w:rPr>
          <w:rFonts w:ascii="仿宋" w:eastAsia="仿宋" w:hAnsi="仿宋" w:cs="仿宋"/>
          <w:sz w:val="21"/>
          <w:szCs w:val="21"/>
        </w:rPr>
        <w:t>iOS</w:t>
      </w:r>
      <w:proofErr w:type="spellEnd"/>
      <w:r>
        <w:rPr>
          <w:rFonts w:ascii="仿宋" w:eastAsia="仿宋" w:hAnsi="仿宋" w:cs="仿宋"/>
          <w:sz w:val="21"/>
          <w:szCs w:val="21"/>
        </w:rPr>
        <w:t xml:space="preserve"> 数据存储与 IO，实现数据共享，视图控制器方法，多媒体应用开发，</w:t>
      </w:r>
      <w:r w:rsidR="001C2F29">
        <w:rPr>
          <w:rFonts w:ascii="仿宋" w:eastAsia="仿宋" w:hAnsi="仿宋" w:cs="仿宋" w:hint="eastAsia"/>
          <w:sz w:val="21"/>
          <w:szCs w:val="21"/>
        </w:rPr>
        <w:t>地图</w:t>
      </w:r>
      <w:r>
        <w:rPr>
          <w:rFonts w:ascii="仿宋" w:eastAsia="仿宋" w:hAnsi="仿宋" w:cs="仿宋"/>
          <w:sz w:val="21"/>
          <w:szCs w:val="21"/>
        </w:rPr>
        <w:t>开发，</w:t>
      </w:r>
      <w:r w:rsidR="001C2F29">
        <w:rPr>
          <w:rFonts w:ascii="仿宋" w:eastAsia="仿宋" w:hAnsi="仿宋" w:cs="仿宋" w:hint="eastAsia"/>
          <w:sz w:val="21"/>
          <w:szCs w:val="21"/>
        </w:rPr>
        <w:t xml:space="preserve"> </w:t>
      </w:r>
      <w:proofErr w:type="spellStart"/>
      <w:r w:rsidR="001C2F29">
        <w:rPr>
          <w:rFonts w:ascii="仿宋" w:eastAsia="仿宋" w:hAnsi="仿宋" w:cs="仿宋"/>
          <w:sz w:val="21"/>
          <w:szCs w:val="21"/>
        </w:rPr>
        <w:t>iOS</w:t>
      </w:r>
      <w:proofErr w:type="spellEnd"/>
      <w:r>
        <w:rPr>
          <w:rFonts w:ascii="仿宋" w:eastAsia="仿宋" w:hAnsi="仿宋" w:cs="仿宋"/>
          <w:sz w:val="21"/>
          <w:szCs w:val="21"/>
        </w:rPr>
        <w:t xml:space="preserve">网络应用，管理 </w:t>
      </w:r>
      <w:proofErr w:type="spellStart"/>
      <w:r>
        <w:rPr>
          <w:rFonts w:ascii="仿宋" w:eastAsia="仿宋" w:hAnsi="仿宋" w:cs="仿宋"/>
          <w:sz w:val="21"/>
          <w:szCs w:val="21"/>
        </w:rPr>
        <w:t>iOS</w:t>
      </w:r>
      <w:proofErr w:type="spellEnd"/>
      <w:r>
        <w:rPr>
          <w:rFonts w:ascii="仿宋" w:eastAsia="仿宋" w:hAnsi="仿宋" w:cs="仿宋"/>
          <w:sz w:val="21"/>
          <w:szCs w:val="21"/>
        </w:rPr>
        <w:t xml:space="preserve"> 手机桌面，传感器应用开发。</w:t>
      </w:r>
    </w:p>
    <w:p w14:paraId="6B5DC0DD" w14:textId="77777777" w:rsidR="004F1D28" w:rsidRDefault="004F1D28">
      <w:pPr>
        <w:pStyle w:val="1"/>
        <w:rPr>
          <w:rFonts w:ascii="仿宋" w:eastAsia="仿宋" w:hAnsi="仿宋" w:cs="仿宋" w:hint="eastAsia"/>
          <w:sz w:val="21"/>
          <w:szCs w:val="21"/>
        </w:rPr>
      </w:pPr>
    </w:p>
    <w:p w14:paraId="06BCDF9D" w14:textId="77777777" w:rsidR="004F1D28" w:rsidRDefault="004F1D28">
      <w:pPr>
        <w:pStyle w:val="1"/>
        <w:rPr>
          <w:rFonts w:ascii="仿宋" w:eastAsia="仿宋" w:hAnsi="仿宋" w:cs="仿宋" w:hint="eastAsia"/>
          <w:sz w:val="21"/>
          <w:szCs w:val="21"/>
        </w:rPr>
      </w:pPr>
    </w:p>
    <w:p w14:paraId="16DB514B" w14:textId="77777777" w:rsidR="004F1D28" w:rsidRDefault="004F1D28" w:rsidP="004F1D28">
      <w:pPr>
        <w:pStyle w:val="1"/>
        <w:numPr>
          <w:ilvl w:val="1"/>
          <w:numId w:val="2"/>
        </w:numPr>
        <w:rPr>
          <w:rFonts w:ascii="仿宋" w:eastAsia="仿宋" w:hAnsi="仿宋" w:cs="仿宋" w:hint="eastAsia"/>
          <w:sz w:val="21"/>
          <w:szCs w:val="21"/>
        </w:rPr>
      </w:pPr>
      <w:r>
        <w:rPr>
          <w:rFonts w:ascii="仿宋" w:eastAsia="仿宋" w:hAnsi="仿宋" w:cs="仿宋" w:hint="eastAsia"/>
          <w:sz w:val="21"/>
          <w:szCs w:val="21"/>
        </w:rPr>
        <w:t>微信APP开发功能点介绍</w:t>
      </w:r>
    </w:p>
    <w:p w14:paraId="76CA7A1E" w14:textId="77777777" w:rsidR="004F1D28" w:rsidRDefault="004F1D28" w:rsidP="004F1D28">
      <w:pPr>
        <w:pStyle w:val="1"/>
        <w:ind w:left="927" w:firstLine="0"/>
        <w:rPr>
          <w:rFonts w:ascii="仿宋" w:eastAsia="仿宋" w:hAnsi="仿宋" w:cs="仿宋" w:hint="eastAsia"/>
          <w:sz w:val="21"/>
          <w:szCs w:val="21"/>
        </w:rPr>
      </w:pPr>
      <w:proofErr w:type="spellStart"/>
      <w:r>
        <w:rPr>
          <w:rFonts w:ascii="仿宋" w:eastAsia="仿宋" w:hAnsi="仿宋" w:cs="仿宋" w:hint="eastAsia"/>
          <w:sz w:val="21"/>
          <w:szCs w:val="21"/>
        </w:rPr>
        <w:t>UIView</w:t>
      </w:r>
      <w:proofErr w:type="spellEnd"/>
      <w:r>
        <w:rPr>
          <w:rFonts w:ascii="仿宋" w:eastAsia="仿宋" w:hAnsi="仿宋" w:cs="仿宋" w:hint="eastAsia"/>
          <w:sz w:val="21"/>
          <w:szCs w:val="21"/>
        </w:rPr>
        <w:t xml:space="preserve"> ：</w:t>
      </w:r>
      <w:proofErr w:type="spellStart"/>
      <w:r>
        <w:rPr>
          <w:rFonts w:ascii="仿宋" w:eastAsia="仿宋" w:hAnsi="仿宋" w:cs="仿宋" w:hint="eastAsia"/>
          <w:sz w:val="21"/>
          <w:szCs w:val="21"/>
        </w:rPr>
        <w:t>iOS</w:t>
      </w:r>
      <w:proofErr w:type="spellEnd"/>
      <w:r>
        <w:rPr>
          <w:rFonts w:ascii="仿宋" w:eastAsia="仿宋" w:hAnsi="仿宋" w:cs="仿宋" w:hint="eastAsia"/>
          <w:sz w:val="21"/>
          <w:szCs w:val="21"/>
        </w:rPr>
        <w:t>的基本视图控件开发</w:t>
      </w:r>
    </w:p>
    <w:p w14:paraId="50BBC2DD" w14:textId="77777777" w:rsidR="004F1D28" w:rsidRDefault="004F1D28" w:rsidP="004F1D28">
      <w:pPr>
        <w:pStyle w:val="1"/>
        <w:ind w:left="927" w:firstLine="0"/>
        <w:rPr>
          <w:rFonts w:ascii="仿宋" w:eastAsia="仿宋" w:hAnsi="仿宋" w:cs="仿宋" w:hint="eastAsia"/>
          <w:sz w:val="21"/>
          <w:szCs w:val="21"/>
        </w:rPr>
      </w:pPr>
      <w:proofErr w:type="spellStart"/>
      <w:r>
        <w:rPr>
          <w:rFonts w:ascii="仿宋" w:eastAsia="仿宋" w:hAnsi="仿宋" w:cs="仿宋" w:hint="eastAsia"/>
          <w:sz w:val="21"/>
          <w:szCs w:val="21"/>
        </w:rPr>
        <w:t>UILabel</w:t>
      </w:r>
      <w:proofErr w:type="spellEnd"/>
      <w:r>
        <w:rPr>
          <w:rFonts w:ascii="仿宋" w:eastAsia="仿宋" w:hAnsi="仿宋" w:cs="仿宋" w:hint="eastAsia"/>
          <w:sz w:val="21"/>
          <w:szCs w:val="21"/>
        </w:rPr>
        <w:t xml:space="preserve"> ：</w:t>
      </w:r>
      <w:proofErr w:type="spellStart"/>
      <w:r>
        <w:rPr>
          <w:rFonts w:ascii="仿宋" w:eastAsia="仿宋" w:hAnsi="仿宋" w:cs="仿宋" w:hint="eastAsia"/>
          <w:sz w:val="21"/>
          <w:szCs w:val="21"/>
        </w:rPr>
        <w:t>iOS</w:t>
      </w:r>
      <w:proofErr w:type="spellEnd"/>
      <w:r>
        <w:rPr>
          <w:rFonts w:ascii="仿宋" w:eastAsia="仿宋" w:hAnsi="仿宋" w:cs="仿宋" w:hint="eastAsia"/>
          <w:sz w:val="21"/>
          <w:szCs w:val="21"/>
        </w:rPr>
        <w:t>的基本展示控件开发</w:t>
      </w:r>
    </w:p>
    <w:p w14:paraId="4E2F7CC3" w14:textId="77777777" w:rsidR="004F1D28" w:rsidRDefault="004F1D28" w:rsidP="004F1D28">
      <w:pPr>
        <w:pStyle w:val="1"/>
        <w:ind w:left="927" w:firstLine="0"/>
        <w:rPr>
          <w:rFonts w:ascii="仿宋" w:eastAsia="仿宋" w:hAnsi="仿宋" w:cs="仿宋" w:hint="eastAsia"/>
          <w:sz w:val="21"/>
          <w:szCs w:val="21"/>
        </w:rPr>
      </w:pPr>
      <w:proofErr w:type="spellStart"/>
      <w:r>
        <w:rPr>
          <w:rFonts w:ascii="仿宋" w:eastAsia="仿宋" w:hAnsi="仿宋" w:cs="仿宋" w:hint="eastAsia"/>
          <w:sz w:val="21"/>
          <w:szCs w:val="21"/>
        </w:rPr>
        <w:t>UIButton</w:t>
      </w:r>
      <w:proofErr w:type="spellEnd"/>
      <w:r>
        <w:rPr>
          <w:rFonts w:ascii="仿宋" w:eastAsia="仿宋" w:hAnsi="仿宋" w:cs="仿宋" w:hint="eastAsia"/>
          <w:sz w:val="21"/>
          <w:szCs w:val="21"/>
        </w:rPr>
        <w:t xml:space="preserve"> ：</w:t>
      </w:r>
      <w:proofErr w:type="spellStart"/>
      <w:r>
        <w:rPr>
          <w:rFonts w:ascii="仿宋" w:eastAsia="仿宋" w:hAnsi="仿宋" w:cs="仿宋" w:hint="eastAsia"/>
          <w:sz w:val="21"/>
          <w:szCs w:val="21"/>
        </w:rPr>
        <w:t>iOS</w:t>
      </w:r>
      <w:proofErr w:type="spellEnd"/>
      <w:r>
        <w:rPr>
          <w:rFonts w:ascii="仿宋" w:eastAsia="仿宋" w:hAnsi="仿宋" w:cs="仿宋" w:hint="eastAsia"/>
          <w:sz w:val="21"/>
          <w:szCs w:val="21"/>
        </w:rPr>
        <w:t xml:space="preserve"> 的基本交互控件的开发</w:t>
      </w:r>
    </w:p>
    <w:p w14:paraId="0ED234F0" w14:textId="77777777" w:rsidR="004F1D28" w:rsidRDefault="004F1D28" w:rsidP="004F1D28">
      <w:pPr>
        <w:pStyle w:val="1"/>
        <w:ind w:left="927" w:firstLine="0"/>
        <w:rPr>
          <w:rFonts w:ascii="仿宋" w:eastAsia="仿宋" w:hAnsi="仿宋" w:cs="仿宋" w:hint="eastAsia"/>
          <w:sz w:val="21"/>
          <w:szCs w:val="21"/>
        </w:rPr>
      </w:pPr>
      <w:proofErr w:type="spellStart"/>
      <w:r>
        <w:rPr>
          <w:rFonts w:ascii="仿宋" w:eastAsia="仿宋" w:hAnsi="仿宋" w:cs="仿宋" w:hint="eastAsia"/>
          <w:sz w:val="21"/>
          <w:szCs w:val="21"/>
        </w:rPr>
        <w:t>UITableView</w:t>
      </w:r>
      <w:proofErr w:type="spellEnd"/>
      <w:r>
        <w:rPr>
          <w:rFonts w:ascii="仿宋" w:eastAsia="仿宋" w:hAnsi="仿宋" w:cs="仿宋" w:hint="eastAsia"/>
          <w:sz w:val="21"/>
          <w:szCs w:val="21"/>
        </w:rPr>
        <w:t xml:space="preserve"> ：</w:t>
      </w:r>
      <w:proofErr w:type="spellStart"/>
      <w:r>
        <w:rPr>
          <w:rFonts w:ascii="仿宋" w:eastAsia="仿宋" w:hAnsi="仿宋" w:cs="仿宋" w:hint="eastAsia"/>
          <w:sz w:val="21"/>
          <w:szCs w:val="21"/>
        </w:rPr>
        <w:t>iOS</w:t>
      </w:r>
      <w:proofErr w:type="spellEnd"/>
      <w:r>
        <w:rPr>
          <w:rFonts w:ascii="仿宋" w:eastAsia="仿宋" w:hAnsi="仿宋" w:cs="仿宋" w:hint="eastAsia"/>
          <w:sz w:val="21"/>
          <w:szCs w:val="21"/>
        </w:rPr>
        <w:t>的基本页面分列显示控件</w:t>
      </w:r>
    </w:p>
    <w:p w14:paraId="31458479" w14:textId="77777777" w:rsidR="004F1D28" w:rsidRDefault="004F1D28" w:rsidP="004F1D28">
      <w:pPr>
        <w:pStyle w:val="1"/>
        <w:ind w:left="507"/>
        <w:rPr>
          <w:rFonts w:ascii="仿宋" w:eastAsia="仿宋" w:hAnsi="仿宋" w:cs="仿宋" w:hint="eastAsia"/>
          <w:sz w:val="21"/>
          <w:szCs w:val="21"/>
        </w:rPr>
      </w:pPr>
      <w:proofErr w:type="spellStart"/>
      <w:r>
        <w:rPr>
          <w:rFonts w:ascii="仿宋" w:eastAsia="仿宋" w:hAnsi="仿宋" w:cs="仿宋" w:hint="eastAsia"/>
          <w:sz w:val="21"/>
          <w:szCs w:val="21"/>
        </w:rPr>
        <w:t>UIMapView</w:t>
      </w:r>
      <w:proofErr w:type="spellEnd"/>
      <w:r>
        <w:rPr>
          <w:rFonts w:ascii="仿宋" w:eastAsia="仿宋" w:hAnsi="仿宋" w:cs="仿宋" w:hint="eastAsia"/>
          <w:sz w:val="21"/>
          <w:szCs w:val="21"/>
        </w:rPr>
        <w:t xml:space="preserve"> ： </w:t>
      </w:r>
      <w:proofErr w:type="spellStart"/>
      <w:r>
        <w:rPr>
          <w:rFonts w:ascii="仿宋" w:eastAsia="仿宋" w:hAnsi="仿宋" w:cs="仿宋" w:hint="eastAsia"/>
          <w:sz w:val="21"/>
          <w:szCs w:val="21"/>
        </w:rPr>
        <w:t>iOS</w:t>
      </w:r>
      <w:proofErr w:type="spellEnd"/>
      <w:r>
        <w:rPr>
          <w:rFonts w:ascii="仿宋" w:eastAsia="仿宋" w:hAnsi="仿宋" w:cs="仿宋" w:hint="eastAsia"/>
          <w:sz w:val="21"/>
          <w:szCs w:val="21"/>
        </w:rPr>
        <w:t>上的基本地图显示控件</w:t>
      </w:r>
    </w:p>
    <w:p w14:paraId="52F7F304" w14:textId="77777777" w:rsidR="004F1D28" w:rsidRDefault="004F1D28" w:rsidP="004F1D28">
      <w:pPr>
        <w:pStyle w:val="1"/>
        <w:ind w:left="507"/>
        <w:rPr>
          <w:rFonts w:ascii="仿宋" w:eastAsia="仿宋" w:hAnsi="仿宋" w:cs="仿宋" w:hint="eastAsia"/>
          <w:sz w:val="21"/>
          <w:szCs w:val="21"/>
        </w:rPr>
      </w:pPr>
      <w:proofErr w:type="spellStart"/>
      <w:r>
        <w:rPr>
          <w:rFonts w:ascii="仿宋" w:eastAsia="仿宋" w:hAnsi="仿宋" w:cs="仿宋" w:hint="eastAsia"/>
          <w:sz w:val="21"/>
          <w:szCs w:val="21"/>
        </w:rPr>
        <w:t>UIScrollView</w:t>
      </w:r>
      <w:proofErr w:type="spellEnd"/>
      <w:r>
        <w:rPr>
          <w:rFonts w:ascii="仿宋" w:eastAsia="仿宋" w:hAnsi="仿宋" w:cs="仿宋" w:hint="eastAsia"/>
          <w:sz w:val="21"/>
          <w:szCs w:val="21"/>
        </w:rPr>
        <w:t xml:space="preserve"> :  </w:t>
      </w:r>
      <w:proofErr w:type="spellStart"/>
      <w:r>
        <w:rPr>
          <w:rFonts w:ascii="仿宋" w:eastAsia="仿宋" w:hAnsi="仿宋" w:cs="仿宋" w:hint="eastAsia"/>
          <w:sz w:val="21"/>
          <w:szCs w:val="21"/>
        </w:rPr>
        <w:t>iOS</w:t>
      </w:r>
      <w:proofErr w:type="spellEnd"/>
      <w:r>
        <w:rPr>
          <w:rFonts w:ascii="仿宋" w:eastAsia="仿宋" w:hAnsi="仿宋" w:cs="仿宋" w:hint="eastAsia"/>
          <w:sz w:val="21"/>
          <w:szCs w:val="21"/>
        </w:rPr>
        <w:t>上的基本滑动视图显示控件</w:t>
      </w:r>
    </w:p>
    <w:p w14:paraId="0D32D139" w14:textId="77777777" w:rsidR="004F1D28" w:rsidRDefault="004F1D28" w:rsidP="004F1D28">
      <w:pPr>
        <w:pStyle w:val="1"/>
        <w:ind w:left="507"/>
        <w:rPr>
          <w:rFonts w:ascii="仿宋" w:eastAsia="仿宋" w:hAnsi="仿宋" w:cs="仿宋" w:hint="eastAsia"/>
          <w:sz w:val="21"/>
          <w:szCs w:val="21"/>
        </w:rPr>
      </w:pPr>
      <w:proofErr w:type="spellStart"/>
      <w:r>
        <w:rPr>
          <w:rFonts w:ascii="仿宋" w:eastAsia="仿宋" w:hAnsi="仿宋" w:cs="仿宋" w:hint="eastAsia"/>
          <w:sz w:val="21"/>
          <w:szCs w:val="21"/>
        </w:rPr>
        <w:t>UITextField</w:t>
      </w:r>
      <w:proofErr w:type="spellEnd"/>
      <w:r>
        <w:rPr>
          <w:rFonts w:ascii="仿宋" w:eastAsia="仿宋" w:hAnsi="仿宋" w:cs="仿宋" w:hint="eastAsia"/>
          <w:sz w:val="21"/>
          <w:szCs w:val="21"/>
        </w:rPr>
        <w:t xml:space="preserve">  ：</w:t>
      </w:r>
      <w:proofErr w:type="spellStart"/>
      <w:r>
        <w:rPr>
          <w:rFonts w:ascii="仿宋" w:eastAsia="仿宋" w:hAnsi="仿宋" w:cs="仿宋" w:hint="eastAsia"/>
          <w:sz w:val="21"/>
          <w:szCs w:val="21"/>
        </w:rPr>
        <w:t>iOS</w:t>
      </w:r>
      <w:proofErr w:type="spellEnd"/>
      <w:r>
        <w:rPr>
          <w:rFonts w:ascii="仿宋" w:eastAsia="仿宋" w:hAnsi="仿宋" w:cs="仿宋" w:hint="eastAsia"/>
          <w:sz w:val="21"/>
          <w:szCs w:val="21"/>
        </w:rPr>
        <w:t>上的输入框模块</w:t>
      </w:r>
    </w:p>
    <w:p w14:paraId="71913957" w14:textId="77777777" w:rsidR="004F1D28" w:rsidRDefault="004F1D28" w:rsidP="004F1D28">
      <w:pPr>
        <w:pStyle w:val="1"/>
        <w:ind w:left="507"/>
        <w:rPr>
          <w:rFonts w:ascii="仿宋" w:eastAsia="仿宋" w:hAnsi="仿宋" w:cs="仿宋" w:hint="eastAsia"/>
          <w:sz w:val="21"/>
          <w:szCs w:val="21"/>
        </w:rPr>
      </w:pPr>
    </w:p>
    <w:p w14:paraId="6B51C34D" w14:textId="77777777" w:rsidR="004F1D28" w:rsidRDefault="004F1D28" w:rsidP="004F1D28">
      <w:pPr>
        <w:pStyle w:val="1"/>
        <w:ind w:left="360" w:firstLine="0"/>
        <w:rPr>
          <w:rFonts w:ascii="仿宋" w:eastAsia="仿宋" w:hAnsi="仿宋" w:cs="仿宋" w:hint="eastAsia"/>
          <w:sz w:val="32"/>
          <w:szCs w:val="32"/>
        </w:rPr>
      </w:pPr>
    </w:p>
    <w:p w14:paraId="3ABE5530" w14:textId="77777777" w:rsidR="009764C9" w:rsidRDefault="009764C9">
      <w:pPr>
        <w:pStyle w:val="Heading1"/>
        <w:spacing w:line="240" w:lineRule="auto"/>
        <w:ind w:left="569" w:hanging="569"/>
      </w:pPr>
      <w:bookmarkStart w:id="21" w:name="__RefHeading__88_1687045730"/>
      <w:bookmarkStart w:id="22" w:name="__RefHeading__54_1613654695"/>
      <w:bookmarkStart w:id="23" w:name="__RefHeading__90_1687045730"/>
      <w:bookmarkStart w:id="24" w:name="__RefHeading___Toc387417166"/>
      <w:bookmarkStart w:id="25" w:name="__RefHeading__104_1272851118"/>
      <w:bookmarkEnd w:id="21"/>
      <w:bookmarkEnd w:id="22"/>
      <w:bookmarkEnd w:id="23"/>
      <w:bookmarkEnd w:id="24"/>
      <w:bookmarkEnd w:id="25"/>
      <w:r>
        <w:rPr>
          <w:rFonts w:ascii="仿宋" w:eastAsia="仿宋" w:hAnsi="仿宋" w:cs="仿宋"/>
          <w:sz w:val="32"/>
          <w:szCs w:val="32"/>
        </w:rPr>
        <w:t>参考课表</w:t>
      </w:r>
    </w:p>
    <w:tbl>
      <w:tblPr>
        <w:tblW w:w="0" w:type="auto"/>
        <w:tblInd w:w="-35" w:type="dxa"/>
        <w:tblLayout w:type="fixed"/>
        <w:tblLook w:val="0000" w:firstRow="0" w:lastRow="0" w:firstColumn="0" w:lastColumn="0" w:noHBand="0" w:noVBand="0"/>
      </w:tblPr>
      <w:tblGrid>
        <w:gridCol w:w="1101"/>
        <w:gridCol w:w="708"/>
        <w:gridCol w:w="2552"/>
        <w:gridCol w:w="3402"/>
        <w:gridCol w:w="829"/>
      </w:tblGrid>
      <w:tr w:rsidR="009764C9" w14:paraId="3974A9BA" w14:textId="77777777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D6E1CA" w14:textId="77777777" w:rsidR="009764C9" w:rsidRDefault="009764C9">
            <w:pPr>
              <w:jc w:val="center"/>
              <w:rPr>
                <w:b/>
              </w:rPr>
            </w:pPr>
            <w:r>
              <w:rPr>
                <w:b/>
              </w:rPr>
              <w:t>日期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A0C391" w14:textId="77777777" w:rsidR="009764C9" w:rsidRDefault="009764C9">
            <w:pPr>
              <w:jc w:val="center"/>
              <w:rPr>
                <w:b/>
              </w:rPr>
            </w:pPr>
            <w:r>
              <w:rPr>
                <w:b/>
              </w:rPr>
              <w:t>时段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7B92ED" w14:textId="77777777" w:rsidR="009764C9" w:rsidRDefault="009764C9">
            <w:pPr>
              <w:jc w:val="center"/>
              <w:rPr>
                <w:b/>
              </w:rPr>
            </w:pPr>
            <w:r>
              <w:rPr>
                <w:b/>
              </w:rPr>
              <w:t>主题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C074AE" w14:textId="77777777" w:rsidR="009764C9" w:rsidRDefault="009764C9">
            <w:pPr>
              <w:jc w:val="center"/>
              <w:rPr>
                <w:b/>
              </w:rPr>
            </w:pPr>
            <w:r>
              <w:rPr>
                <w:b/>
              </w:rPr>
              <w:t>内容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48DDE0" w14:textId="77777777" w:rsidR="009764C9" w:rsidRDefault="009764C9">
            <w:pPr>
              <w:jc w:val="center"/>
            </w:pPr>
            <w:r>
              <w:rPr>
                <w:b/>
              </w:rPr>
              <w:t>方式</w:t>
            </w:r>
          </w:p>
        </w:tc>
      </w:tr>
      <w:tr w:rsidR="009764C9" w14:paraId="1D1BC8C5" w14:textId="77777777"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A01CC3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>第一天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7C36A9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>上午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49D8B9" w14:textId="77777777" w:rsidR="009764C9" w:rsidRDefault="009764C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UILabel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0BF731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>01. Overture</w:t>
            </w:r>
          </w:p>
          <w:p w14:paraId="1216DF4E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>02. My First Experience</w:t>
            </w:r>
          </w:p>
          <w:p w14:paraId="12817846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 xml:space="preserve">03. Create a New </w:t>
            </w:r>
            <w:proofErr w:type="spellStart"/>
            <w:r>
              <w:rPr>
                <w:szCs w:val="24"/>
              </w:rPr>
              <w:t>UIView</w:t>
            </w:r>
            <w:proofErr w:type="spellEnd"/>
          </w:p>
          <w:p w14:paraId="0BEFCD1B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 xml:space="preserve">04. </w:t>
            </w:r>
            <w:proofErr w:type="spellStart"/>
            <w:r>
              <w:rPr>
                <w:szCs w:val="24"/>
              </w:rPr>
              <w:t>UILabel</w:t>
            </w:r>
            <w:proofErr w:type="spellEnd"/>
            <w:r>
              <w:rPr>
                <w:szCs w:val="24"/>
              </w:rPr>
              <w:t xml:space="preserve"> Characteristic</w:t>
            </w:r>
          </w:p>
          <w:p w14:paraId="099C36B7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>05. Exercises - System Label Font</w:t>
            </w:r>
          </w:p>
          <w:p w14:paraId="48EBBCE8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>06. Real Project - Chess Board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AF37D" w14:textId="77777777" w:rsidR="009764C9" w:rsidRDefault="009764C9">
            <w:r>
              <w:rPr>
                <w:szCs w:val="24"/>
              </w:rPr>
              <w:t>讲课</w:t>
            </w:r>
          </w:p>
        </w:tc>
      </w:tr>
      <w:tr w:rsidR="009764C9" w14:paraId="49D53C27" w14:textId="77777777">
        <w:tc>
          <w:tcPr>
            <w:tcW w:w="11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F1F68C" w14:textId="77777777" w:rsidR="009764C9" w:rsidRDefault="009764C9">
            <w:pPr>
              <w:snapToGrid w:val="0"/>
              <w:rPr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8C2F8D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>下午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091421" w14:textId="77777777" w:rsidR="009764C9" w:rsidRDefault="009764C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UIButton</w:t>
            </w:r>
            <w:proofErr w:type="spellEnd"/>
          </w:p>
          <w:p w14:paraId="06562303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>实验</w:t>
            </w:r>
            <w:r>
              <w:rPr>
                <w:szCs w:val="24"/>
              </w:rPr>
              <w:t>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89E895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 xml:space="preserve">01. </w:t>
            </w:r>
            <w:proofErr w:type="spellStart"/>
            <w:r>
              <w:rPr>
                <w:szCs w:val="24"/>
              </w:rPr>
              <w:t>UIButton</w:t>
            </w:r>
            <w:proofErr w:type="spellEnd"/>
            <w:r>
              <w:rPr>
                <w:szCs w:val="24"/>
              </w:rPr>
              <w:t xml:space="preserve"> - Lots of</w:t>
            </w:r>
          </w:p>
          <w:p w14:paraId="12AC6257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 xml:space="preserve">02. </w:t>
            </w:r>
            <w:proofErr w:type="spellStart"/>
            <w:r>
              <w:rPr>
                <w:szCs w:val="24"/>
              </w:rPr>
              <w:t>RadioButton</w:t>
            </w:r>
            <w:proofErr w:type="spellEnd"/>
            <w:r>
              <w:rPr>
                <w:szCs w:val="24"/>
              </w:rPr>
              <w:t xml:space="preserve"> - Made by Button</w:t>
            </w:r>
          </w:p>
          <w:p w14:paraId="7A455EA5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>03. Exercises - 9 * 9 Button</w:t>
            </w:r>
          </w:p>
          <w:p w14:paraId="524CE53D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 xml:space="preserve">04. </w:t>
            </w:r>
            <w:proofErr w:type="spellStart"/>
            <w:r>
              <w:rPr>
                <w:szCs w:val="24"/>
              </w:rPr>
              <w:t>UIViewController</w:t>
            </w:r>
            <w:proofErr w:type="spellEnd"/>
            <w:r>
              <w:rPr>
                <w:szCs w:val="24"/>
              </w:rPr>
              <w:t xml:space="preserve"> - Random Number</w:t>
            </w:r>
          </w:p>
          <w:p w14:paraId="6B033464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>05. Chess Game - Move Chessman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DDB5C" w14:textId="77777777" w:rsidR="009764C9" w:rsidRDefault="009764C9">
            <w:r>
              <w:rPr>
                <w:szCs w:val="24"/>
              </w:rPr>
              <w:t>上机</w:t>
            </w:r>
          </w:p>
        </w:tc>
      </w:tr>
      <w:tr w:rsidR="009764C9" w14:paraId="58EA26EB" w14:textId="77777777">
        <w:tc>
          <w:tcPr>
            <w:tcW w:w="1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717505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>第二天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A2F3EA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>上午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745391" w14:textId="77777777" w:rsidR="009764C9" w:rsidRDefault="009764C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UIView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B6A94F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 xml:space="preserve">01. </w:t>
            </w:r>
            <w:proofErr w:type="spellStart"/>
            <w:r>
              <w:rPr>
                <w:szCs w:val="24"/>
              </w:rPr>
              <w:t>UIView</w:t>
            </w:r>
            <w:proofErr w:type="spellEnd"/>
            <w:r>
              <w:rPr>
                <w:szCs w:val="24"/>
              </w:rPr>
              <w:t xml:space="preserve"> - Lots of</w:t>
            </w:r>
          </w:p>
          <w:p w14:paraId="508A080D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 xml:space="preserve">02. Class Exercises - </w:t>
            </w:r>
            <w:proofErr w:type="spellStart"/>
            <w:r>
              <w:rPr>
                <w:szCs w:val="24"/>
              </w:rPr>
              <w:t>UIView</w:t>
            </w:r>
            <w:proofErr w:type="spellEnd"/>
          </w:p>
          <w:p w14:paraId="5A63B815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 xml:space="preserve">03. </w:t>
            </w:r>
            <w:proofErr w:type="spellStart"/>
            <w:r>
              <w:rPr>
                <w:szCs w:val="24"/>
              </w:rPr>
              <w:t>UIImageView</w:t>
            </w:r>
            <w:proofErr w:type="spellEnd"/>
          </w:p>
          <w:p w14:paraId="3E99E3E8" w14:textId="77777777" w:rsidR="009764C9" w:rsidRDefault="009764C9">
            <w:pPr>
              <w:rPr>
                <w:szCs w:val="24"/>
              </w:rPr>
            </w:pPr>
          </w:p>
          <w:p w14:paraId="30C912CC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 xml:space="preserve">04. </w:t>
            </w:r>
            <w:proofErr w:type="spellStart"/>
            <w:r>
              <w:rPr>
                <w:szCs w:val="24"/>
              </w:rPr>
              <w:t>Mvc</w:t>
            </w:r>
            <w:proofErr w:type="spellEnd"/>
            <w:r>
              <w:rPr>
                <w:szCs w:val="24"/>
              </w:rPr>
              <w:t xml:space="preserve"> - Operation Names</w:t>
            </w:r>
          </w:p>
          <w:p w14:paraId="2CE2FBF2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>05. Real Project - Switch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8329B" w14:textId="77777777" w:rsidR="009764C9" w:rsidRDefault="009764C9">
            <w:r>
              <w:rPr>
                <w:szCs w:val="24"/>
              </w:rPr>
              <w:t>讲课</w:t>
            </w:r>
          </w:p>
        </w:tc>
      </w:tr>
      <w:tr w:rsidR="009764C9" w14:paraId="6DA40BBE" w14:textId="77777777">
        <w:trPr>
          <w:trHeight w:val="333"/>
        </w:trPr>
        <w:tc>
          <w:tcPr>
            <w:tcW w:w="11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E3F192" w14:textId="77777777" w:rsidR="009764C9" w:rsidRDefault="009764C9">
            <w:pPr>
              <w:snapToGrid w:val="0"/>
              <w:rPr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B72C9B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>下午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37037D" w14:textId="77777777" w:rsidR="009764C9" w:rsidRDefault="009764C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UITextField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D8955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 xml:space="preserve">01. </w:t>
            </w:r>
            <w:proofErr w:type="spellStart"/>
            <w:r>
              <w:rPr>
                <w:szCs w:val="24"/>
              </w:rPr>
              <w:t>UITextField</w:t>
            </w:r>
            <w:proofErr w:type="spellEnd"/>
          </w:p>
          <w:p w14:paraId="6BDA612F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 xml:space="preserve">02. Sub </w:t>
            </w:r>
            <w:proofErr w:type="spellStart"/>
            <w:r>
              <w:rPr>
                <w:szCs w:val="24"/>
              </w:rPr>
              <w:t>UIViewController</w:t>
            </w:r>
            <w:proofErr w:type="spellEnd"/>
          </w:p>
          <w:p w14:paraId="33CF4A13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 xml:space="preserve">03. </w:t>
            </w:r>
            <w:proofErr w:type="spellStart"/>
            <w:r>
              <w:rPr>
                <w:szCs w:val="24"/>
              </w:rPr>
              <w:t>UIViewController</w:t>
            </w:r>
            <w:proofErr w:type="spellEnd"/>
            <w:r>
              <w:rPr>
                <w:szCs w:val="24"/>
              </w:rPr>
              <w:t xml:space="preserve"> Life Cycle</w:t>
            </w:r>
          </w:p>
          <w:p w14:paraId="32599A70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>04. Real Project - Login and Register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684DE" w14:textId="77777777" w:rsidR="009764C9" w:rsidRDefault="009764C9">
            <w:r>
              <w:rPr>
                <w:szCs w:val="24"/>
              </w:rPr>
              <w:t>上机</w:t>
            </w:r>
          </w:p>
        </w:tc>
      </w:tr>
      <w:tr w:rsidR="009764C9" w14:paraId="050EB0EE" w14:textId="77777777">
        <w:tc>
          <w:tcPr>
            <w:tcW w:w="110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6362B9" w14:textId="77777777" w:rsidR="009764C9" w:rsidRDefault="009764C9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第三天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CF1FDD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>上午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060DCC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>Navigation Controller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BFA8B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>01. Overture</w:t>
            </w:r>
            <w:r>
              <w:rPr>
                <w:szCs w:val="24"/>
              </w:rPr>
              <w:cr/>
            </w:r>
          </w:p>
          <w:p w14:paraId="35D75926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 xml:space="preserve">02. </w:t>
            </w:r>
            <w:proofErr w:type="spellStart"/>
            <w:r>
              <w:rPr>
                <w:szCs w:val="24"/>
              </w:rPr>
              <w:t>UINavigatorController</w:t>
            </w:r>
            <w:proofErr w:type="spellEnd"/>
            <w:r>
              <w:rPr>
                <w:szCs w:val="24"/>
              </w:rPr>
              <w:cr/>
            </w:r>
          </w:p>
          <w:p w14:paraId="2183D88E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 xml:space="preserve">03. </w:t>
            </w:r>
            <w:proofErr w:type="spellStart"/>
            <w:r>
              <w:rPr>
                <w:szCs w:val="24"/>
              </w:rPr>
              <w:t>NavigationBar</w:t>
            </w:r>
            <w:proofErr w:type="spellEnd"/>
            <w:r>
              <w:rPr>
                <w:szCs w:val="24"/>
              </w:rPr>
              <w:cr/>
            </w:r>
          </w:p>
          <w:p w14:paraId="5A177994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 xml:space="preserve">04. Real Project - </w:t>
            </w:r>
            <w:proofErr w:type="spellStart"/>
            <w:r>
              <w:rPr>
                <w:szCs w:val="24"/>
              </w:rPr>
              <w:t>RenRen</w:t>
            </w:r>
            <w:proofErr w:type="spellEnd"/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0133B" w14:textId="77777777" w:rsidR="009764C9" w:rsidRDefault="009764C9">
            <w:pPr>
              <w:snapToGrid w:val="0"/>
            </w:pPr>
            <w:r>
              <w:rPr>
                <w:szCs w:val="24"/>
              </w:rPr>
              <w:t>讲课</w:t>
            </w:r>
          </w:p>
        </w:tc>
      </w:tr>
      <w:tr w:rsidR="009764C9" w14:paraId="2D82356F" w14:textId="77777777">
        <w:tc>
          <w:tcPr>
            <w:tcW w:w="110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A63C8E" w14:textId="77777777" w:rsidR="009764C9" w:rsidRDefault="009764C9">
            <w:pPr>
              <w:snapToGrid w:val="0"/>
              <w:rPr>
                <w:szCs w:val="2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6DDFDD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>下午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31F7AD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>Control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F7923F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>01. Overture</w:t>
            </w:r>
            <w:r>
              <w:rPr>
                <w:szCs w:val="24"/>
              </w:rPr>
              <w:cr/>
            </w:r>
          </w:p>
          <w:p w14:paraId="14B25208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 xml:space="preserve">02. </w:t>
            </w:r>
            <w:proofErr w:type="spellStart"/>
            <w:r>
              <w:rPr>
                <w:szCs w:val="24"/>
              </w:rPr>
              <w:t>UIAlertView</w:t>
            </w:r>
            <w:proofErr w:type="spellEnd"/>
            <w:r>
              <w:rPr>
                <w:szCs w:val="24"/>
              </w:rPr>
              <w:t xml:space="preserve"> and </w:t>
            </w:r>
            <w:proofErr w:type="spellStart"/>
            <w:r>
              <w:rPr>
                <w:szCs w:val="24"/>
              </w:rPr>
              <w:t>UIActionSheet</w:t>
            </w:r>
            <w:proofErr w:type="spellEnd"/>
            <w:r>
              <w:rPr>
                <w:szCs w:val="24"/>
              </w:rPr>
              <w:cr/>
            </w:r>
          </w:p>
          <w:p w14:paraId="1801B9E7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 xml:space="preserve">03. </w:t>
            </w:r>
            <w:proofErr w:type="spellStart"/>
            <w:r>
              <w:rPr>
                <w:szCs w:val="24"/>
              </w:rPr>
              <w:t>UISliderCotrol</w:t>
            </w:r>
            <w:proofErr w:type="spellEnd"/>
            <w:r>
              <w:rPr>
                <w:szCs w:val="24"/>
              </w:rPr>
              <w:t xml:space="preserve"> and </w:t>
            </w:r>
            <w:proofErr w:type="spellStart"/>
            <w:r>
              <w:rPr>
                <w:szCs w:val="24"/>
              </w:rPr>
              <w:t>UISegmentedControl</w:t>
            </w:r>
            <w:proofErr w:type="spellEnd"/>
            <w:r>
              <w:rPr>
                <w:szCs w:val="24"/>
              </w:rPr>
              <w:cr/>
            </w:r>
          </w:p>
          <w:p w14:paraId="154580DA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 xml:space="preserve">04. </w:t>
            </w:r>
            <w:proofErr w:type="spellStart"/>
            <w:r>
              <w:rPr>
                <w:szCs w:val="24"/>
              </w:rPr>
              <w:t>UIStepper</w:t>
            </w:r>
            <w:proofErr w:type="spellEnd"/>
            <w:r>
              <w:rPr>
                <w:szCs w:val="24"/>
              </w:rPr>
              <w:t xml:space="preserve"> and </w:t>
            </w:r>
            <w:proofErr w:type="spellStart"/>
            <w:r>
              <w:rPr>
                <w:szCs w:val="24"/>
              </w:rPr>
              <w:t>UIProgressView</w:t>
            </w:r>
            <w:proofErr w:type="spellEnd"/>
            <w:r>
              <w:rPr>
                <w:szCs w:val="24"/>
              </w:rPr>
              <w:cr/>
            </w:r>
          </w:p>
          <w:p w14:paraId="266CEBEF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 xml:space="preserve">05. </w:t>
            </w:r>
            <w:proofErr w:type="spellStart"/>
            <w:r>
              <w:rPr>
                <w:szCs w:val="24"/>
              </w:rPr>
              <w:t>UISwitch</w:t>
            </w:r>
            <w:proofErr w:type="spellEnd"/>
            <w:r>
              <w:rPr>
                <w:szCs w:val="24"/>
              </w:rPr>
              <w:t xml:space="preserve"> and </w:t>
            </w:r>
            <w:proofErr w:type="spellStart"/>
            <w:r>
              <w:rPr>
                <w:szCs w:val="24"/>
              </w:rPr>
              <w:t>UIActivity</w:t>
            </w:r>
            <w:proofErr w:type="spellEnd"/>
            <w:r>
              <w:rPr>
                <w:szCs w:val="24"/>
              </w:rPr>
              <w:cr/>
            </w:r>
          </w:p>
          <w:p w14:paraId="3BA40744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 xml:space="preserve">06. </w:t>
            </w:r>
            <w:proofErr w:type="spellStart"/>
            <w:r>
              <w:rPr>
                <w:szCs w:val="24"/>
              </w:rPr>
              <w:t>UIWebView</w:t>
            </w:r>
            <w:proofErr w:type="spellEnd"/>
            <w:r>
              <w:rPr>
                <w:szCs w:val="24"/>
              </w:rPr>
              <w:cr/>
            </w:r>
          </w:p>
          <w:p w14:paraId="1EB79492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 xml:space="preserve">07. </w:t>
            </w:r>
            <w:proofErr w:type="spellStart"/>
            <w:r>
              <w:rPr>
                <w:szCs w:val="24"/>
              </w:rPr>
              <w:t>Xib</w:t>
            </w:r>
            <w:proofErr w:type="spellEnd"/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CB68DA" w14:textId="77777777" w:rsidR="009764C9" w:rsidRDefault="009764C9">
            <w:pPr>
              <w:snapToGrid w:val="0"/>
            </w:pPr>
            <w:r>
              <w:rPr>
                <w:szCs w:val="24"/>
              </w:rPr>
              <w:t>上机</w:t>
            </w:r>
          </w:p>
        </w:tc>
      </w:tr>
      <w:tr w:rsidR="009764C9" w14:paraId="325330C7" w14:textId="77777777">
        <w:tc>
          <w:tcPr>
            <w:tcW w:w="110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48ACAD" w14:textId="77777777" w:rsidR="009764C9" w:rsidRDefault="009764C9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第四天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156262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>上午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6C150D" w14:textId="77777777" w:rsidR="009764C9" w:rsidRDefault="009764C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UITabBarController</w:t>
            </w:r>
            <w:proofErr w:type="spellEnd"/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70908F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>01. Overture</w:t>
            </w:r>
            <w:r>
              <w:rPr>
                <w:szCs w:val="24"/>
              </w:rPr>
              <w:cr/>
            </w:r>
          </w:p>
          <w:p w14:paraId="1B666297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 xml:space="preserve">02. </w:t>
            </w:r>
            <w:proofErr w:type="spellStart"/>
            <w:r>
              <w:rPr>
                <w:szCs w:val="24"/>
              </w:rPr>
              <w:t>NSUserDefault</w:t>
            </w:r>
            <w:proofErr w:type="spellEnd"/>
            <w:r>
              <w:rPr>
                <w:szCs w:val="24"/>
              </w:rPr>
              <w:cr/>
            </w:r>
          </w:p>
          <w:p w14:paraId="41E10DE0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 xml:space="preserve">03. </w:t>
            </w:r>
            <w:proofErr w:type="spellStart"/>
            <w:r>
              <w:rPr>
                <w:szCs w:val="24"/>
              </w:rPr>
              <w:t>UITabBarController</w:t>
            </w:r>
            <w:proofErr w:type="spellEnd"/>
            <w:r>
              <w:rPr>
                <w:szCs w:val="24"/>
              </w:rPr>
              <w:cr/>
            </w:r>
          </w:p>
          <w:p w14:paraId="71DE2E1A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 xml:space="preserve">04. Real Project - </w:t>
            </w:r>
            <w:proofErr w:type="spellStart"/>
            <w:r>
              <w:rPr>
                <w:szCs w:val="24"/>
              </w:rPr>
              <w:t>LimitFree</w:t>
            </w:r>
            <w:proofErr w:type="spellEnd"/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9B9294" w14:textId="77777777" w:rsidR="009764C9" w:rsidRDefault="009764C9">
            <w:pPr>
              <w:snapToGrid w:val="0"/>
            </w:pPr>
            <w:r>
              <w:rPr>
                <w:szCs w:val="24"/>
              </w:rPr>
              <w:t>讲课</w:t>
            </w:r>
          </w:p>
        </w:tc>
      </w:tr>
      <w:tr w:rsidR="009764C9" w14:paraId="7CAD3B02" w14:textId="77777777">
        <w:tc>
          <w:tcPr>
            <w:tcW w:w="110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830342" w14:textId="77777777" w:rsidR="009764C9" w:rsidRDefault="009764C9">
            <w:pPr>
              <w:snapToGrid w:val="0"/>
              <w:rPr>
                <w:szCs w:val="2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20C0F7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>下午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9769DE" w14:textId="77777777" w:rsidR="009764C9" w:rsidRDefault="009764C9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UITouch</w:t>
            </w:r>
            <w:proofErr w:type="spellEnd"/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C554F1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>01. Overture</w:t>
            </w:r>
            <w:r>
              <w:rPr>
                <w:szCs w:val="24"/>
              </w:rPr>
              <w:cr/>
            </w:r>
          </w:p>
          <w:p w14:paraId="7458A5F2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 xml:space="preserve">02. </w:t>
            </w:r>
            <w:proofErr w:type="spellStart"/>
            <w:r>
              <w:rPr>
                <w:szCs w:val="24"/>
              </w:rPr>
              <w:t>UITouch</w:t>
            </w:r>
            <w:proofErr w:type="spellEnd"/>
            <w:r>
              <w:rPr>
                <w:szCs w:val="24"/>
              </w:rPr>
              <w:cr/>
            </w:r>
          </w:p>
          <w:p w14:paraId="07E3339F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>03. Exercises - 99mulTable</w:t>
            </w:r>
            <w:r>
              <w:rPr>
                <w:szCs w:val="24"/>
              </w:rPr>
              <w:cr/>
            </w:r>
          </w:p>
          <w:p w14:paraId="3240143C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 xml:space="preserve">04. </w:t>
            </w:r>
            <w:proofErr w:type="spellStart"/>
            <w:r>
              <w:rPr>
                <w:szCs w:val="24"/>
              </w:rPr>
              <w:t>GestureRecognizer</w:t>
            </w:r>
            <w:proofErr w:type="spellEnd"/>
            <w:r>
              <w:rPr>
                <w:szCs w:val="24"/>
              </w:rPr>
              <w:cr/>
            </w:r>
          </w:p>
          <w:p w14:paraId="5F55017C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 xml:space="preserve">05. Real Project - </w:t>
            </w:r>
            <w:proofErr w:type="spellStart"/>
            <w:r>
              <w:rPr>
                <w:szCs w:val="24"/>
              </w:rPr>
              <w:t>ThreeViews</w:t>
            </w:r>
            <w:proofErr w:type="spellEnd"/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6DB05" w14:textId="77777777" w:rsidR="009764C9" w:rsidRDefault="009764C9">
            <w:pPr>
              <w:snapToGrid w:val="0"/>
            </w:pPr>
            <w:r>
              <w:rPr>
                <w:szCs w:val="24"/>
              </w:rPr>
              <w:t>上机</w:t>
            </w:r>
          </w:p>
        </w:tc>
      </w:tr>
      <w:tr w:rsidR="009764C9" w14:paraId="3581840C" w14:textId="77777777">
        <w:tc>
          <w:tcPr>
            <w:tcW w:w="1101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BDC705" w14:textId="77777777" w:rsidR="009764C9" w:rsidRDefault="009764C9">
            <w:pPr>
              <w:snapToGrid w:val="0"/>
              <w:rPr>
                <w:szCs w:val="24"/>
              </w:rPr>
            </w:pPr>
            <w:r>
              <w:rPr>
                <w:szCs w:val="24"/>
              </w:rPr>
              <w:t>第五天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88D811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>上午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D5E86F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>代码整合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429F27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 xml:space="preserve">01. </w:t>
            </w:r>
            <w:r>
              <w:rPr>
                <w:szCs w:val="24"/>
              </w:rPr>
              <w:t>模块整合；</w:t>
            </w:r>
          </w:p>
          <w:p w14:paraId="0AE050D2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 xml:space="preserve">02. </w:t>
            </w:r>
            <w:r>
              <w:rPr>
                <w:szCs w:val="24"/>
              </w:rPr>
              <w:t>综合调试；</w:t>
            </w:r>
          </w:p>
          <w:p w14:paraId="5A893DDD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 xml:space="preserve">03. </w:t>
            </w:r>
            <w:r>
              <w:rPr>
                <w:szCs w:val="24"/>
              </w:rPr>
              <w:t>整体测试；</w:t>
            </w:r>
          </w:p>
          <w:p w14:paraId="5E171C41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 xml:space="preserve">04. </w:t>
            </w:r>
            <w:r>
              <w:rPr>
                <w:szCs w:val="24"/>
              </w:rPr>
              <w:t>项目提交；</w:t>
            </w:r>
          </w:p>
          <w:p w14:paraId="37A3C2B4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 xml:space="preserve">05. </w:t>
            </w:r>
            <w:r>
              <w:rPr>
                <w:szCs w:val="24"/>
              </w:rPr>
              <w:t>准备项目展示。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14C1C" w14:textId="77777777" w:rsidR="009764C9" w:rsidRDefault="009764C9">
            <w:pPr>
              <w:snapToGrid w:val="0"/>
            </w:pPr>
            <w:r>
              <w:rPr>
                <w:szCs w:val="24"/>
              </w:rPr>
              <w:t>研发、指导</w:t>
            </w:r>
          </w:p>
        </w:tc>
      </w:tr>
      <w:tr w:rsidR="009764C9" w14:paraId="131C168A" w14:textId="77777777">
        <w:tc>
          <w:tcPr>
            <w:tcW w:w="110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B38AD7" w14:textId="77777777" w:rsidR="009764C9" w:rsidRDefault="009764C9">
            <w:pPr>
              <w:snapToGrid w:val="0"/>
              <w:rPr>
                <w:szCs w:val="24"/>
              </w:rPr>
            </w:pP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E222B6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>下午</w:t>
            </w:r>
          </w:p>
        </w:tc>
        <w:tc>
          <w:tcPr>
            <w:tcW w:w="255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5A7A55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>评审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13DD07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 xml:space="preserve">01. </w:t>
            </w:r>
            <w:r>
              <w:rPr>
                <w:szCs w:val="24"/>
              </w:rPr>
              <w:t>项目展示；</w:t>
            </w:r>
          </w:p>
          <w:p w14:paraId="531340B1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 xml:space="preserve">02. </w:t>
            </w:r>
            <w:r>
              <w:rPr>
                <w:szCs w:val="24"/>
              </w:rPr>
              <w:t>评委打分；</w:t>
            </w:r>
          </w:p>
          <w:p w14:paraId="24A59667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 xml:space="preserve">03. </w:t>
            </w:r>
            <w:r>
              <w:rPr>
                <w:szCs w:val="24"/>
              </w:rPr>
              <w:t>项目评比；</w:t>
            </w:r>
          </w:p>
          <w:p w14:paraId="7F87A78F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 xml:space="preserve">04. </w:t>
            </w:r>
            <w:r>
              <w:rPr>
                <w:szCs w:val="24"/>
              </w:rPr>
              <w:t>颁奖仪式；</w:t>
            </w:r>
          </w:p>
          <w:p w14:paraId="1234175B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 xml:space="preserve">05. </w:t>
            </w:r>
            <w:r>
              <w:rPr>
                <w:szCs w:val="24"/>
              </w:rPr>
              <w:t>案例提交；</w:t>
            </w:r>
          </w:p>
          <w:p w14:paraId="7370C204" w14:textId="77777777" w:rsidR="009764C9" w:rsidRDefault="009764C9">
            <w:pPr>
              <w:rPr>
                <w:szCs w:val="24"/>
              </w:rPr>
            </w:pPr>
            <w:r>
              <w:rPr>
                <w:szCs w:val="24"/>
              </w:rPr>
              <w:t xml:space="preserve">06. </w:t>
            </w:r>
            <w:r>
              <w:rPr>
                <w:szCs w:val="24"/>
              </w:rPr>
              <w:t>实训总结。</w:t>
            </w: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009FD" w14:textId="77777777" w:rsidR="009764C9" w:rsidRDefault="009764C9">
            <w:pPr>
              <w:snapToGrid w:val="0"/>
            </w:pPr>
            <w:r>
              <w:rPr>
                <w:szCs w:val="24"/>
              </w:rPr>
              <w:t>结束</w:t>
            </w:r>
          </w:p>
        </w:tc>
      </w:tr>
    </w:tbl>
    <w:p w14:paraId="379967A0" w14:textId="77777777" w:rsidR="009764C9" w:rsidRDefault="009764C9">
      <w:pPr>
        <w:pStyle w:val="1"/>
      </w:pPr>
    </w:p>
    <w:p w14:paraId="13294782" w14:textId="77777777" w:rsidR="009764C9" w:rsidRDefault="009764C9">
      <w:pPr>
        <w:pStyle w:val="1"/>
      </w:pPr>
    </w:p>
    <w:p w14:paraId="31A90CA9" w14:textId="77777777" w:rsidR="009764C9" w:rsidRDefault="009764C9">
      <w:pPr>
        <w:pStyle w:val="Heading1"/>
        <w:spacing w:line="240" w:lineRule="auto"/>
        <w:ind w:left="569" w:hanging="569"/>
        <w:rPr>
          <w:rFonts w:ascii="仿宋" w:eastAsia="仿宋" w:hAnsi="仿宋" w:cs="仿宋"/>
          <w:sz w:val="21"/>
          <w:szCs w:val="21"/>
        </w:rPr>
      </w:pPr>
      <w:bookmarkStart w:id="26" w:name="__RefHeading__92_1687045730"/>
      <w:bookmarkStart w:id="27" w:name="__RefHeading___Toc387417167"/>
      <w:bookmarkStart w:id="28" w:name="__RefHeading__106_1272851118"/>
      <w:bookmarkEnd w:id="26"/>
      <w:bookmarkEnd w:id="27"/>
      <w:bookmarkEnd w:id="28"/>
      <w:r>
        <w:rPr>
          <w:rFonts w:ascii="仿宋" w:eastAsia="仿宋" w:hAnsi="仿宋" w:cs="仿宋"/>
          <w:sz w:val="32"/>
          <w:szCs w:val="32"/>
        </w:rPr>
        <w:t>实训考核</w:t>
      </w:r>
    </w:p>
    <w:p w14:paraId="3D577F58" w14:textId="77777777" w:rsidR="009764C9" w:rsidRDefault="009764C9">
      <w:pPr>
        <w:pStyle w:val="1"/>
        <w:ind w:left="420" w:firstLine="0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/>
          <w:sz w:val="21"/>
          <w:szCs w:val="21"/>
        </w:rPr>
        <w:t>总成绩 = 团队得分*40% + 项目组长评分40% + 项目经理评分*20%</w:t>
      </w:r>
    </w:p>
    <w:p w14:paraId="60BD258A" w14:textId="77777777" w:rsidR="009764C9" w:rsidRDefault="009764C9">
      <w:pPr>
        <w:pStyle w:val="1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/>
          <w:sz w:val="21"/>
          <w:szCs w:val="21"/>
        </w:rPr>
        <w:t>团队得分 = 原型设计*20% + 系统设计*20% + 项目提交*60%</w:t>
      </w:r>
    </w:p>
    <w:p w14:paraId="5355FF6A" w14:textId="77777777" w:rsidR="009764C9" w:rsidRDefault="009764C9">
      <w:pPr>
        <w:pStyle w:val="1"/>
        <w:rPr>
          <w:rFonts w:ascii="仿宋" w:eastAsia="仿宋" w:hAnsi="仿宋" w:cs="仿宋"/>
          <w:sz w:val="21"/>
          <w:szCs w:val="21"/>
        </w:rPr>
      </w:pPr>
      <w:r>
        <w:rPr>
          <w:rFonts w:ascii="仿宋" w:eastAsia="仿宋" w:hAnsi="仿宋" w:cs="仿宋"/>
          <w:sz w:val="21"/>
          <w:szCs w:val="21"/>
        </w:rPr>
        <w:t>项目组长评分：由各小组项目组长根据组员表现给出</w:t>
      </w:r>
    </w:p>
    <w:p w14:paraId="25346F02" w14:textId="77777777" w:rsidR="009764C9" w:rsidRDefault="009764C9">
      <w:pPr>
        <w:pStyle w:val="1"/>
      </w:pPr>
      <w:r>
        <w:rPr>
          <w:rFonts w:ascii="仿宋" w:eastAsia="仿宋" w:hAnsi="仿宋" w:cs="仿宋"/>
          <w:sz w:val="21"/>
          <w:szCs w:val="21"/>
        </w:rPr>
        <w:t>项目经理评分：由项目经理根据对学员的代码审查结果及日常表现给出</w:t>
      </w:r>
    </w:p>
    <w:p w14:paraId="67936FF9" w14:textId="77777777" w:rsidR="009764C9" w:rsidRDefault="009764C9">
      <w:pPr>
        <w:pStyle w:val="1"/>
        <w:ind w:left="420" w:firstLine="0"/>
      </w:pPr>
    </w:p>
    <w:sectPr w:rsidR="009764C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797" w:bottom="1440" w:left="1797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123EAC" w14:textId="77777777" w:rsidR="009764C9" w:rsidRDefault="009764C9">
      <w:pPr>
        <w:spacing w:line="240" w:lineRule="auto"/>
      </w:pPr>
      <w:r>
        <w:separator/>
      </w:r>
    </w:p>
  </w:endnote>
  <w:endnote w:type="continuationSeparator" w:id="0">
    <w:p w14:paraId="3B869278" w14:textId="77777777" w:rsidR="009764C9" w:rsidRDefault="009764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黑体">
    <w:altName w:val="Times New Roman"/>
    <w:charset w:val="86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eeSans">
    <w:charset w:val="01"/>
    <w:family w:val="swiss"/>
    <w:pitch w:val="default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仿宋">
    <w:altName w:val="宋体"/>
    <w:charset w:val="86"/>
    <w:family w:val="modern"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1AB79B" w14:textId="77777777" w:rsidR="009764C9" w:rsidRDefault="009764C9">
    <w:pPr>
      <w:pStyle w:val="Footer"/>
    </w:pPr>
    <w:r>
      <w:rPr>
        <w:rFonts w:ascii="Arial" w:eastAsia="Arial" w:hAnsi="Arial" w:cs="Arial"/>
      </w:rPr>
      <w:t xml:space="preserve">                </w:t>
    </w:r>
    <w:r>
      <w:rPr>
        <w:rFonts w:ascii="Arial" w:hAnsi="Arial" w:cs="Arial"/>
      </w:rPr>
      <w:t>内部资料</w:t>
    </w:r>
    <w:r>
      <w:rPr>
        <w:rFonts w:ascii="Arial" w:hAnsi="Arial" w:cs="Arial"/>
      </w:rPr>
      <w:t>.</w:t>
    </w:r>
    <w:r>
      <w:rPr>
        <w:rFonts w:ascii="Arial" w:hAnsi="Arial" w:cs="Arial"/>
      </w:rPr>
      <w:t>注意保密</w:t>
    </w:r>
    <w:r>
      <w:rPr>
        <w:rFonts w:ascii="Arial" w:eastAsia="Arial" w:hAnsi="Arial" w:cs="Arial"/>
      </w:rPr>
      <w:t xml:space="preserve">   </w:t>
    </w:r>
    <w:r>
      <w:rPr>
        <w:rFonts w:eastAsia="Times New Roman"/>
      </w:rPr>
      <w:t xml:space="preserve">                                    </w:t>
    </w:r>
    <w:r>
      <w:rPr>
        <w:szCs w:val="21"/>
      </w:rPr>
      <w:t>第</w:t>
    </w:r>
    <w:r>
      <w:rPr>
        <w:rFonts w:eastAsia="Times New Roman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EF0AC5">
      <w:rPr>
        <w:noProof/>
        <w:szCs w:val="21"/>
      </w:rPr>
      <w:t>2</w:t>
    </w:r>
    <w:r>
      <w:rPr>
        <w:szCs w:val="21"/>
      </w:rPr>
      <w:fldChar w:fldCharType="end"/>
    </w:r>
    <w:r>
      <w:rPr>
        <w:rFonts w:eastAsia="Times New Roman"/>
        <w:szCs w:val="21"/>
      </w:rPr>
      <w:t xml:space="preserve"> </w:t>
    </w:r>
    <w:r>
      <w:rPr>
        <w:szCs w:val="21"/>
      </w:rPr>
      <w:t>页</w:t>
    </w:r>
    <w:r>
      <w:rPr>
        <w:rFonts w:eastAsia="Times New Roman"/>
        <w:szCs w:val="21"/>
      </w:rPr>
      <w:t xml:space="preserve"> </w:t>
    </w:r>
    <w:r>
      <w:rPr>
        <w:szCs w:val="21"/>
      </w:rPr>
      <w:t>共</w:t>
    </w:r>
    <w:r>
      <w:rPr>
        <w:rFonts w:eastAsia="Times New Roman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\*Arabic </w:instrText>
    </w:r>
    <w:r>
      <w:rPr>
        <w:szCs w:val="21"/>
      </w:rPr>
      <w:fldChar w:fldCharType="separate"/>
    </w:r>
    <w:r w:rsidR="00EF0AC5">
      <w:rPr>
        <w:noProof/>
        <w:szCs w:val="21"/>
      </w:rPr>
      <w:t>8</w:t>
    </w:r>
    <w:r>
      <w:rPr>
        <w:szCs w:val="21"/>
      </w:rPr>
      <w:fldChar w:fldCharType="end"/>
    </w:r>
    <w:r>
      <w:rPr>
        <w:rFonts w:eastAsia="Times New Roman"/>
        <w:szCs w:val="21"/>
      </w:rPr>
      <w:t xml:space="preserve"> </w:t>
    </w:r>
    <w:r>
      <w:rPr>
        <w:szCs w:val="21"/>
      </w:rPr>
      <w:t>页</w:t>
    </w:r>
    <w:r>
      <w:rPr>
        <w:rFonts w:eastAsia="Times New Roman"/>
      </w:rPr>
      <w:t xml:space="preserve"> 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CB5D37" w14:textId="77777777" w:rsidR="009764C9" w:rsidRDefault="009764C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E2C8B" w14:textId="77777777" w:rsidR="009764C9" w:rsidRDefault="009764C9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A6518F" w14:textId="77777777" w:rsidR="009764C9" w:rsidRDefault="009764C9">
    <w:pPr>
      <w:pStyle w:val="Footer"/>
    </w:pPr>
    <w:r>
      <w:rPr>
        <w:rFonts w:ascii="仿宋" w:eastAsia="仿宋" w:hAnsi="仿宋" w:cs="Arial"/>
      </w:rPr>
      <w:t>内部资料</w:t>
    </w:r>
    <w:r>
      <w:rPr>
        <w:rFonts w:ascii="仿宋" w:eastAsia="仿宋" w:hAnsi="仿宋" w:cs="仿宋"/>
      </w:rPr>
      <w:t>.</w:t>
    </w:r>
    <w:r>
      <w:rPr>
        <w:rFonts w:ascii="仿宋" w:eastAsia="仿宋" w:hAnsi="仿宋" w:cs="Arial"/>
      </w:rPr>
      <w:t xml:space="preserve">注意保密   </w:t>
    </w:r>
    <w:r>
      <w:rPr>
        <w:rFonts w:ascii="仿宋" w:eastAsia="仿宋" w:hAnsi="仿宋" w:cs="仿宋"/>
      </w:rPr>
      <w:t xml:space="preserve">                                                       </w:t>
    </w:r>
    <w:r>
      <w:rPr>
        <w:rFonts w:ascii="仿宋" w:eastAsia="仿宋" w:hAnsi="仿宋" w:cs="仿宋"/>
        <w:szCs w:val="21"/>
      </w:rPr>
      <w:t xml:space="preserve">第 </w:t>
    </w:r>
    <w:r>
      <w:rPr>
        <w:rFonts w:ascii="仿宋" w:hAnsi="仿宋" w:cs="仿宋"/>
        <w:szCs w:val="21"/>
      </w:rPr>
      <w:fldChar w:fldCharType="begin"/>
    </w:r>
    <w:r>
      <w:rPr>
        <w:rFonts w:ascii="仿宋" w:hAnsi="仿宋" w:cs="仿宋"/>
        <w:szCs w:val="21"/>
      </w:rPr>
      <w:instrText xml:space="preserve"> PAGE </w:instrText>
    </w:r>
    <w:r>
      <w:rPr>
        <w:rFonts w:ascii="仿宋" w:hAnsi="仿宋" w:cs="仿宋"/>
        <w:szCs w:val="21"/>
      </w:rPr>
      <w:fldChar w:fldCharType="separate"/>
    </w:r>
    <w:r w:rsidR="008A1CDB">
      <w:rPr>
        <w:rFonts w:ascii="仿宋" w:hAnsi="仿宋" w:cs="仿宋" w:hint="eastAsia"/>
        <w:noProof/>
        <w:szCs w:val="21"/>
      </w:rPr>
      <w:t>3</w:t>
    </w:r>
    <w:r>
      <w:rPr>
        <w:rFonts w:ascii="仿宋" w:hAnsi="仿宋" w:cs="仿宋"/>
        <w:szCs w:val="21"/>
      </w:rPr>
      <w:fldChar w:fldCharType="end"/>
    </w:r>
    <w:r>
      <w:rPr>
        <w:rFonts w:ascii="仿宋" w:eastAsia="仿宋" w:hAnsi="仿宋" w:cs="仿宋"/>
        <w:szCs w:val="21"/>
      </w:rPr>
      <w:t xml:space="preserve"> 页 共 </w:t>
    </w:r>
    <w:r>
      <w:rPr>
        <w:rFonts w:ascii="仿宋" w:hAnsi="仿宋" w:cs="仿宋"/>
        <w:szCs w:val="21"/>
      </w:rPr>
      <w:fldChar w:fldCharType="begin"/>
    </w:r>
    <w:r>
      <w:rPr>
        <w:rFonts w:ascii="仿宋" w:hAnsi="仿宋" w:cs="仿宋"/>
        <w:szCs w:val="21"/>
      </w:rPr>
      <w:instrText xml:space="preserve"> NUMPAGES \*Arabic </w:instrText>
    </w:r>
    <w:r>
      <w:rPr>
        <w:rFonts w:ascii="仿宋" w:hAnsi="仿宋" w:cs="仿宋"/>
        <w:szCs w:val="21"/>
      </w:rPr>
      <w:fldChar w:fldCharType="separate"/>
    </w:r>
    <w:r w:rsidR="008A1CDB">
      <w:rPr>
        <w:rFonts w:ascii="仿宋" w:hAnsi="仿宋" w:cs="仿宋" w:hint="eastAsia"/>
        <w:noProof/>
        <w:szCs w:val="21"/>
      </w:rPr>
      <w:t>8</w:t>
    </w:r>
    <w:r>
      <w:rPr>
        <w:rFonts w:ascii="仿宋" w:hAnsi="仿宋" w:cs="仿宋"/>
        <w:szCs w:val="21"/>
      </w:rPr>
      <w:fldChar w:fldCharType="end"/>
    </w:r>
    <w:r>
      <w:rPr>
        <w:rFonts w:ascii="仿宋" w:eastAsia="仿宋" w:hAnsi="仿宋" w:cs="仿宋"/>
        <w:szCs w:val="21"/>
      </w:rPr>
      <w:t xml:space="preserve"> 页</w:t>
    </w:r>
    <w:r>
      <w:rPr>
        <w:rFonts w:ascii="仿宋" w:eastAsia="仿宋" w:hAnsi="仿宋" w:cs="仿宋"/>
      </w:rPr>
      <w:t xml:space="preserve">                                                                              </w:t>
    </w: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3B7A3" w14:textId="77777777" w:rsidR="009764C9" w:rsidRDefault="009764C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0462FF" w14:textId="77777777" w:rsidR="009764C9" w:rsidRDefault="009764C9">
      <w:pPr>
        <w:spacing w:line="240" w:lineRule="auto"/>
      </w:pPr>
      <w:r>
        <w:separator/>
      </w:r>
    </w:p>
  </w:footnote>
  <w:footnote w:type="continuationSeparator" w:id="0">
    <w:p w14:paraId="0B562FDB" w14:textId="77777777" w:rsidR="009764C9" w:rsidRDefault="009764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9F141" w14:textId="77777777" w:rsidR="009764C9" w:rsidRDefault="001C2F29">
    <w:pPr>
      <w:pStyle w:val="Header"/>
      <w:jc w:val="right"/>
    </w:pPr>
    <w:r>
      <w:rPr>
        <w:noProof/>
        <w:lang w:eastAsia="en-US"/>
      </w:rPr>
      <w:drawing>
        <wp:anchor distT="0" distB="0" distL="0" distR="0" simplePos="0" relativeHeight="251657216" behindDoc="0" locked="0" layoutInCell="1" allowOverlap="1" wp14:anchorId="61B438E5" wp14:editId="59F78C8C">
          <wp:simplePos x="0" y="0"/>
          <wp:positionH relativeFrom="column">
            <wp:posOffset>-37465</wp:posOffset>
          </wp:positionH>
          <wp:positionV relativeFrom="paragraph">
            <wp:posOffset>-283210</wp:posOffset>
          </wp:positionV>
          <wp:extent cx="1563370" cy="458470"/>
          <wp:effectExtent l="0" t="0" r="0" b="0"/>
          <wp:wrapSquare wrapText="largest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3370" cy="45847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64C9">
      <w:rPr>
        <w:rFonts w:eastAsia="Times New Roman"/>
        <w:sz w:val="20"/>
        <w:lang w:val="en-US" w:eastAsia="zh-CN"/>
      </w:rPr>
      <w:t xml:space="preserve">                                        </w:t>
    </w:r>
    <w:r w:rsidR="009764C9">
      <w:rPr>
        <w:sz w:val="20"/>
        <w:lang w:val="en-US" w:eastAsia="zh-CN"/>
      </w:rPr>
      <w:t>宁波工程学院实训方案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C724B4" w14:textId="77777777" w:rsidR="009764C9" w:rsidRDefault="009764C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722B83" w14:textId="77777777" w:rsidR="009764C9" w:rsidRDefault="009764C9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26ED44" w14:textId="77777777" w:rsidR="009764C9" w:rsidRDefault="001C2F29">
    <w:pPr>
      <w:pStyle w:val="Header"/>
      <w:ind w:right="400"/>
      <w:jc w:val="right"/>
    </w:pPr>
    <w:r>
      <w:rPr>
        <w:noProof/>
        <w:lang w:eastAsia="en-US"/>
      </w:rPr>
      <w:drawing>
        <wp:anchor distT="0" distB="0" distL="0" distR="0" simplePos="0" relativeHeight="251658240" behindDoc="0" locked="0" layoutInCell="1" allowOverlap="1" wp14:anchorId="08D7AB28" wp14:editId="54CDDE45">
          <wp:simplePos x="0" y="0"/>
          <wp:positionH relativeFrom="column">
            <wp:posOffset>114300</wp:posOffset>
          </wp:positionH>
          <wp:positionV relativeFrom="paragraph">
            <wp:posOffset>-220345</wp:posOffset>
          </wp:positionV>
          <wp:extent cx="1563370" cy="458470"/>
          <wp:effectExtent l="0" t="0" r="0" b="0"/>
          <wp:wrapSquare wrapText="largest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3370" cy="45847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64C9">
      <w:rPr>
        <w:rFonts w:ascii="仿宋" w:eastAsia="仿宋" w:hAnsi="仿宋" w:cs="仿宋"/>
        <w:sz w:val="20"/>
        <w:lang w:val="en-US" w:eastAsia="zh-CN"/>
      </w:rPr>
      <w:t xml:space="preserve">                                   </w:t>
    </w:r>
    <w:r w:rsidR="009764C9">
      <w:rPr>
        <w:sz w:val="20"/>
        <w:lang w:val="en-US" w:eastAsia="zh-CN"/>
      </w:rPr>
      <w:t>宁波工程学院</w:t>
    </w:r>
    <w:r w:rsidR="009764C9">
      <w:rPr>
        <w:rFonts w:ascii="仿宋" w:eastAsia="仿宋" w:hAnsi="仿宋" w:cs="仿宋"/>
        <w:sz w:val="20"/>
        <w:lang w:val="en-US" w:eastAsia="zh-CN"/>
      </w:rPr>
      <w:t>实训方案</w: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783582" w14:textId="77777777" w:rsidR="009764C9" w:rsidRDefault="009764C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927"/>
        </w:tabs>
        <w:ind w:left="92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927"/>
        </w:tabs>
        <w:ind w:left="92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0"/>
        </w:tabs>
        <w:ind w:left="840" w:hanging="420"/>
      </w:pPr>
      <w:rPr>
        <w:rFonts w:ascii="Wingdings" w:hAnsi="Wingdings" w:cs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0"/>
        </w:tabs>
        <w:ind w:left="840" w:hanging="420"/>
      </w:pPr>
      <w:rPr>
        <w:rFonts w:ascii="Wingdings" w:hAnsi="Wingdings" w:cs="Wingdings"/>
        <w:sz w:val="21"/>
        <w:szCs w:val="21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 w:grammar="clean"/>
  <w:defaultTabStop w:val="4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savePreviewPicture/>
  <w:hdrShapeDefaults>
    <o:shapedefaults v:ext="edit" spidmax="3074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E87"/>
    <w:rsid w:val="000155DF"/>
    <w:rsid w:val="000D3D65"/>
    <w:rsid w:val="001C2F29"/>
    <w:rsid w:val="00356096"/>
    <w:rsid w:val="00406B2C"/>
    <w:rsid w:val="004F1D28"/>
    <w:rsid w:val="005C7E87"/>
    <w:rsid w:val="00791D64"/>
    <w:rsid w:val="008A1CDB"/>
    <w:rsid w:val="009764C9"/>
    <w:rsid w:val="00C542A5"/>
    <w:rsid w:val="00C947AD"/>
    <w:rsid w:val="00D048A3"/>
    <w:rsid w:val="00EF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  <w14:docId w14:val="7BBF4C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360" w:lineRule="auto"/>
    </w:pPr>
    <w:rPr>
      <w:sz w:val="24"/>
    </w:rPr>
  </w:style>
  <w:style w:type="paragraph" w:styleId="Heading1">
    <w:name w:val="heading 1"/>
    <w:basedOn w:val="Normal"/>
    <w:next w:val="1"/>
    <w:qFormat/>
    <w:pPr>
      <w:keepNext/>
      <w:keepLines/>
      <w:numPr>
        <w:numId w:val="2"/>
      </w:numPr>
      <w:spacing w:before="340" w:after="330"/>
      <w:outlineLvl w:val="0"/>
    </w:pPr>
    <w:rPr>
      <w:rFonts w:eastAsia="黑体"/>
      <w:b/>
      <w:kern w:val="1"/>
      <w:sz w:val="44"/>
    </w:rPr>
  </w:style>
  <w:style w:type="paragraph" w:styleId="Heading2">
    <w:name w:val="heading 2"/>
    <w:basedOn w:val="Normal"/>
    <w:next w:val="1"/>
    <w:qFormat/>
    <w:pPr>
      <w:keepNext/>
      <w:keepLines/>
      <w:numPr>
        <w:ilvl w:val="1"/>
        <w:numId w:val="2"/>
      </w:numPr>
      <w:spacing w:before="260" w:after="260"/>
      <w:outlineLvl w:val="1"/>
    </w:pPr>
    <w:rPr>
      <w:rFonts w:ascii="Arial" w:eastAsia="黑体" w:hAnsi="Arial" w:cs="Arial"/>
      <w:b/>
      <w:sz w:val="32"/>
      <w:lang w:val="x-none"/>
    </w:rPr>
  </w:style>
  <w:style w:type="paragraph" w:styleId="Heading3">
    <w:name w:val="heading 3"/>
    <w:basedOn w:val="Normal"/>
    <w:next w:val="1"/>
    <w:qFormat/>
    <w:pPr>
      <w:keepNext/>
      <w:keepLines/>
      <w:numPr>
        <w:ilvl w:val="2"/>
        <w:numId w:val="2"/>
      </w:numPr>
      <w:spacing w:before="260" w:after="260"/>
      <w:outlineLvl w:val="2"/>
    </w:pPr>
    <w:rPr>
      <w:rFonts w:eastAsia="黑体"/>
      <w:b/>
      <w:sz w:val="32"/>
    </w:rPr>
  </w:style>
  <w:style w:type="paragraph" w:styleId="Heading4">
    <w:name w:val="heading 4"/>
    <w:basedOn w:val="Normal"/>
    <w:next w:val="1"/>
    <w:qFormat/>
    <w:pPr>
      <w:keepNext/>
      <w:keepLines/>
      <w:numPr>
        <w:ilvl w:val="3"/>
        <w:numId w:val="2"/>
      </w:numPr>
      <w:spacing w:before="280" w:after="290" w:line="372" w:lineRule="auto"/>
      <w:outlineLvl w:val="3"/>
    </w:pPr>
    <w:rPr>
      <w:rFonts w:ascii="Arial" w:eastAsia="黑体" w:hAnsi="Arial" w:cs="Arial"/>
      <w:b/>
      <w:sz w:val="28"/>
    </w:rPr>
  </w:style>
  <w:style w:type="paragraph" w:styleId="Heading5">
    <w:name w:val="heading 5"/>
    <w:basedOn w:val="Normal"/>
    <w:next w:val="1"/>
    <w:qFormat/>
    <w:pPr>
      <w:keepNext/>
      <w:keepLines/>
      <w:numPr>
        <w:ilvl w:val="4"/>
        <w:numId w:val="2"/>
      </w:numPr>
      <w:spacing w:before="280" w:after="290"/>
      <w:outlineLvl w:val="4"/>
    </w:pPr>
    <w:rPr>
      <w:rFonts w:eastAsia="黑体"/>
      <w:b/>
      <w:sz w:val="28"/>
    </w:rPr>
  </w:style>
  <w:style w:type="paragraph" w:styleId="Heading6">
    <w:name w:val="heading 6"/>
    <w:basedOn w:val="Normal"/>
    <w:next w:val="1"/>
    <w:qFormat/>
    <w:pPr>
      <w:keepNext/>
      <w:keepLines/>
      <w:numPr>
        <w:ilvl w:val="5"/>
        <w:numId w:val="2"/>
      </w:numPr>
      <w:spacing w:before="240" w:after="64"/>
      <w:outlineLvl w:val="5"/>
    </w:pPr>
    <w:rPr>
      <w:rFonts w:ascii="Arial" w:eastAsia="黑体" w:hAnsi="Arial" w:cs="Arial"/>
      <w:b/>
      <w:sz w:val="28"/>
    </w:rPr>
  </w:style>
  <w:style w:type="paragraph" w:styleId="Heading7">
    <w:name w:val="heading 7"/>
    <w:basedOn w:val="Normal"/>
    <w:next w:val="1"/>
    <w:qFormat/>
    <w:pPr>
      <w:keepNext/>
      <w:keepLines/>
      <w:numPr>
        <w:ilvl w:val="6"/>
        <w:numId w:val="2"/>
      </w:numPr>
      <w:spacing w:before="240" w:after="64"/>
      <w:outlineLvl w:val="6"/>
    </w:pPr>
    <w:rPr>
      <w:rFonts w:eastAsia="黑体"/>
      <w:b/>
      <w:sz w:val="28"/>
    </w:rPr>
  </w:style>
  <w:style w:type="paragraph" w:styleId="Heading8">
    <w:name w:val="heading 8"/>
    <w:basedOn w:val="Normal"/>
    <w:next w:val="1"/>
    <w:qFormat/>
    <w:pPr>
      <w:keepNext/>
      <w:keepLines/>
      <w:numPr>
        <w:ilvl w:val="7"/>
        <w:numId w:val="2"/>
      </w:numPr>
      <w:spacing w:before="240" w:after="64"/>
      <w:outlineLvl w:val="7"/>
    </w:pPr>
    <w:rPr>
      <w:rFonts w:ascii="Arial" w:eastAsia="黑体" w:hAnsi="Arial" w:cs="Arial"/>
      <w:b/>
      <w:sz w:val="28"/>
    </w:rPr>
  </w:style>
  <w:style w:type="paragraph" w:styleId="Heading9">
    <w:name w:val="heading 9"/>
    <w:basedOn w:val="Normal"/>
    <w:next w:val="1"/>
    <w:qFormat/>
    <w:pPr>
      <w:keepNext/>
      <w:keepLines/>
      <w:numPr>
        <w:ilvl w:val="8"/>
        <w:numId w:val="2"/>
      </w:numPr>
      <w:spacing w:before="240" w:after="64"/>
      <w:outlineLvl w:val="8"/>
    </w:pPr>
    <w:rPr>
      <w:rFonts w:ascii="Arial" w:eastAsia="黑体" w:hAnsi="Arial" w:cs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  <w:sz w:val="21"/>
      <w:szCs w:val="21"/>
    </w:rPr>
  </w:style>
  <w:style w:type="character" w:customStyle="1" w:styleId="WW8Num5z0">
    <w:name w:val="WW8Num5z0"/>
    <w:rPr>
      <w:sz w:val="21"/>
      <w:szCs w:val="21"/>
    </w:rPr>
  </w:style>
  <w:style w:type="character" w:customStyle="1" w:styleId="WW8Num6z0">
    <w:name w:val="WW8Num6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a">
    <w:name w:val="默认段落字体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10">
    <w:name w:val="默认段落字体1"/>
  </w:style>
  <w:style w:type="character" w:styleId="PageNumber">
    <w:name w:val="page number"/>
    <w:basedOn w:val="10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CSSChar">
    <w:name w:val="CSS节标记 Char"/>
    <w:rPr>
      <w:rFonts w:ascii="Arial" w:eastAsia="黑体" w:hAnsi="Arial" w:cs="Arial"/>
      <w:b/>
      <w:sz w:val="32"/>
    </w:rPr>
  </w:style>
  <w:style w:type="character" w:customStyle="1" w:styleId="CharChar">
    <w:name w:val=" Char Char"/>
    <w:rPr>
      <w:sz w:val="24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1"/>
    <w:pPr>
      <w:spacing w:before="240" w:after="60"/>
      <w:jc w:val="center"/>
    </w:pPr>
    <w:rPr>
      <w:rFonts w:ascii="Arial" w:hAnsi="Arial" w:cs="Arial"/>
      <w:b/>
      <w:sz w:val="4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a0">
    <w:name w:val="题注"/>
    <w:basedOn w:val="Normal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1">
    <w:name w:val="正文缩进1"/>
    <w:basedOn w:val="Normal"/>
    <w:pPr>
      <w:ind w:firstLine="420"/>
    </w:p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11">
    <w:name w:val="正文首行缩进1"/>
    <w:basedOn w:val="BodyText"/>
    <w:next w:val="1"/>
    <w:pPr>
      <w:ind w:firstLine="420"/>
    </w:pPr>
  </w:style>
  <w:style w:type="paragraph" w:styleId="Subtitle">
    <w:name w:val="Subtitle"/>
    <w:basedOn w:val="Normal"/>
    <w:next w:val="1"/>
    <w:qFormat/>
    <w:pPr>
      <w:spacing w:before="240" w:after="60" w:line="312" w:lineRule="auto"/>
      <w:jc w:val="center"/>
    </w:pPr>
    <w:rPr>
      <w:rFonts w:ascii="Arial" w:hAnsi="Arial" w:cs="Arial"/>
      <w:b/>
      <w:kern w:val="1"/>
      <w:sz w:val="32"/>
    </w:rPr>
  </w:style>
  <w:style w:type="paragraph" w:customStyle="1" w:styleId="21">
    <w:name w:val="正文文本 21"/>
    <w:basedOn w:val="Normal"/>
    <w:pPr>
      <w:spacing w:line="240" w:lineRule="auto"/>
      <w:jc w:val="center"/>
    </w:pPr>
  </w:style>
  <w:style w:type="paragraph" w:customStyle="1" w:styleId="31">
    <w:name w:val="正文文本 31"/>
    <w:basedOn w:val="Normal"/>
    <w:pPr>
      <w:jc w:val="both"/>
    </w:pPr>
  </w:style>
  <w:style w:type="paragraph" w:styleId="TOC1">
    <w:name w:val="toc 1"/>
    <w:basedOn w:val="Normal"/>
    <w:next w:val="Normal"/>
    <w:pPr>
      <w:spacing w:before="120" w:after="120"/>
    </w:pPr>
    <w:rPr>
      <w:b/>
      <w:bCs/>
      <w:caps/>
      <w:sz w:val="20"/>
    </w:rPr>
  </w:style>
  <w:style w:type="paragraph" w:styleId="TOC2">
    <w:name w:val="toc 2"/>
    <w:basedOn w:val="Normal"/>
    <w:next w:val="Normal"/>
    <w:pPr>
      <w:ind w:left="240"/>
    </w:pPr>
    <w:rPr>
      <w:smallCaps/>
      <w:sz w:val="20"/>
    </w:rPr>
  </w:style>
  <w:style w:type="paragraph" w:styleId="TOC3">
    <w:name w:val="toc 3"/>
    <w:basedOn w:val="Normal"/>
    <w:next w:val="Normal"/>
    <w:pPr>
      <w:ind w:left="480"/>
    </w:pPr>
    <w:rPr>
      <w:i/>
      <w:iCs/>
      <w:sz w:val="20"/>
    </w:rPr>
  </w:style>
  <w:style w:type="paragraph" w:customStyle="1" w:styleId="12">
    <w:name w:val="文档结构图1"/>
    <w:basedOn w:val="Normal"/>
    <w:pPr>
      <w:shd w:val="clear" w:color="auto" w:fill="000080"/>
    </w:pPr>
  </w:style>
  <w:style w:type="paragraph" w:customStyle="1" w:styleId="CSS1">
    <w:name w:val="CSS1级正文"/>
    <w:basedOn w:val="BodyText"/>
    <w:pPr>
      <w:widowControl w:val="0"/>
      <w:snapToGrid w:val="0"/>
      <w:spacing w:after="0"/>
      <w:ind w:firstLine="480"/>
      <w:jc w:val="both"/>
    </w:pPr>
    <w:rPr>
      <w:rFonts w:cs="宋体"/>
      <w:kern w:val="1"/>
    </w:rPr>
  </w:style>
  <w:style w:type="paragraph" w:customStyle="1" w:styleId="a1">
    <w:name w:val="普通(网站)"/>
    <w:basedOn w:val="Normal"/>
    <w:pPr>
      <w:spacing w:before="280" w:after="280" w:line="240" w:lineRule="auto"/>
    </w:pPr>
    <w:rPr>
      <w:rFonts w:eastAsia="Arial Unicode MS" w:cs="Arial Unicode MS"/>
      <w:sz w:val="18"/>
      <w:szCs w:val="18"/>
    </w:rPr>
  </w:style>
  <w:style w:type="paragraph" w:customStyle="1" w:styleId="210">
    <w:name w:val="正文文本缩进 21"/>
    <w:basedOn w:val="Normal"/>
    <w:pPr>
      <w:spacing w:after="120" w:line="480" w:lineRule="auto"/>
      <w:ind w:left="420"/>
    </w:pPr>
    <w:rPr>
      <w:lang w:val="x-none"/>
    </w:rPr>
  </w:style>
  <w:style w:type="paragraph" w:customStyle="1" w:styleId="Default">
    <w:name w:val="Default"/>
    <w:pPr>
      <w:widowControl w:val="0"/>
      <w:suppressAutoHyphens/>
      <w:autoSpaceDE w:val="0"/>
    </w:pPr>
    <w:rPr>
      <w:rFonts w:ascii="宋体" w:hAnsi="宋体" w:cs="宋体"/>
      <w:color w:val="000000"/>
      <w:sz w:val="24"/>
      <w:szCs w:val="24"/>
    </w:rPr>
  </w:style>
  <w:style w:type="paragraph" w:customStyle="1" w:styleId="FrameContents">
    <w:name w:val="Frame Contents"/>
    <w:basedOn w:val="Normal"/>
  </w:style>
  <w:style w:type="paragraph" w:styleId="TOC4">
    <w:name w:val="toc 4"/>
    <w:basedOn w:val="Index"/>
    <w:pPr>
      <w:tabs>
        <w:tab w:val="right" w:leader="dot" w:pos="8789"/>
      </w:tabs>
      <w:ind w:left="849"/>
    </w:pPr>
  </w:style>
  <w:style w:type="paragraph" w:styleId="TOC5">
    <w:name w:val="toc 5"/>
    <w:basedOn w:val="Index"/>
    <w:pPr>
      <w:tabs>
        <w:tab w:val="right" w:leader="dot" w:pos="8506"/>
      </w:tabs>
      <w:ind w:left="1132"/>
    </w:pPr>
  </w:style>
  <w:style w:type="paragraph" w:styleId="TOC6">
    <w:name w:val="toc 6"/>
    <w:basedOn w:val="Index"/>
    <w:pPr>
      <w:tabs>
        <w:tab w:val="right" w:leader="dot" w:pos="8223"/>
      </w:tabs>
      <w:ind w:left="1415"/>
    </w:pPr>
  </w:style>
  <w:style w:type="paragraph" w:styleId="TOC7">
    <w:name w:val="toc 7"/>
    <w:basedOn w:val="Index"/>
    <w:pPr>
      <w:tabs>
        <w:tab w:val="right" w:leader="dot" w:pos="7940"/>
      </w:tabs>
      <w:ind w:left="1698"/>
    </w:pPr>
  </w:style>
  <w:style w:type="paragraph" w:styleId="TOC8">
    <w:name w:val="toc 8"/>
    <w:basedOn w:val="Index"/>
    <w:pPr>
      <w:tabs>
        <w:tab w:val="right" w:leader="dot" w:pos="7657"/>
      </w:tabs>
      <w:ind w:left="1981"/>
    </w:pPr>
  </w:style>
  <w:style w:type="paragraph" w:styleId="TOC9">
    <w:name w:val="toc 9"/>
    <w:basedOn w:val="Index"/>
    <w:pPr>
      <w:tabs>
        <w:tab w:val="right" w:leader="dot" w:pos="7374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2">
    <w:name w:val="文档结构图"/>
    <w:basedOn w:val="Normal"/>
    <w:pPr>
      <w:shd w:val="clear" w:color="auto" w:fill="0000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1D28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D28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360" w:lineRule="auto"/>
    </w:pPr>
    <w:rPr>
      <w:sz w:val="24"/>
    </w:rPr>
  </w:style>
  <w:style w:type="paragraph" w:styleId="Heading1">
    <w:name w:val="heading 1"/>
    <w:basedOn w:val="Normal"/>
    <w:next w:val="1"/>
    <w:qFormat/>
    <w:pPr>
      <w:keepNext/>
      <w:keepLines/>
      <w:numPr>
        <w:numId w:val="2"/>
      </w:numPr>
      <w:spacing w:before="340" w:after="330"/>
      <w:outlineLvl w:val="0"/>
    </w:pPr>
    <w:rPr>
      <w:rFonts w:eastAsia="黑体"/>
      <w:b/>
      <w:kern w:val="1"/>
      <w:sz w:val="44"/>
    </w:rPr>
  </w:style>
  <w:style w:type="paragraph" w:styleId="Heading2">
    <w:name w:val="heading 2"/>
    <w:basedOn w:val="Normal"/>
    <w:next w:val="1"/>
    <w:qFormat/>
    <w:pPr>
      <w:keepNext/>
      <w:keepLines/>
      <w:numPr>
        <w:ilvl w:val="1"/>
        <w:numId w:val="2"/>
      </w:numPr>
      <w:spacing w:before="260" w:after="260"/>
      <w:outlineLvl w:val="1"/>
    </w:pPr>
    <w:rPr>
      <w:rFonts w:ascii="Arial" w:eastAsia="黑体" w:hAnsi="Arial" w:cs="Arial"/>
      <w:b/>
      <w:sz w:val="32"/>
      <w:lang w:val="x-none"/>
    </w:rPr>
  </w:style>
  <w:style w:type="paragraph" w:styleId="Heading3">
    <w:name w:val="heading 3"/>
    <w:basedOn w:val="Normal"/>
    <w:next w:val="1"/>
    <w:qFormat/>
    <w:pPr>
      <w:keepNext/>
      <w:keepLines/>
      <w:numPr>
        <w:ilvl w:val="2"/>
        <w:numId w:val="2"/>
      </w:numPr>
      <w:spacing w:before="260" w:after="260"/>
      <w:outlineLvl w:val="2"/>
    </w:pPr>
    <w:rPr>
      <w:rFonts w:eastAsia="黑体"/>
      <w:b/>
      <w:sz w:val="32"/>
    </w:rPr>
  </w:style>
  <w:style w:type="paragraph" w:styleId="Heading4">
    <w:name w:val="heading 4"/>
    <w:basedOn w:val="Normal"/>
    <w:next w:val="1"/>
    <w:qFormat/>
    <w:pPr>
      <w:keepNext/>
      <w:keepLines/>
      <w:numPr>
        <w:ilvl w:val="3"/>
        <w:numId w:val="2"/>
      </w:numPr>
      <w:spacing w:before="280" w:after="290" w:line="372" w:lineRule="auto"/>
      <w:outlineLvl w:val="3"/>
    </w:pPr>
    <w:rPr>
      <w:rFonts w:ascii="Arial" w:eastAsia="黑体" w:hAnsi="Arial" w:cs="Arial"/>
      <w:b/>
      <w:sz w:val="28"/>
    </w:rPr>
  </w:style>
  <w:style w:type="paragraph" w:styleId="Heading5">
    <w:name w:val="heading 5"/>
    <w:basedOn w:val="Normal"/>
    <w:next w:val="1"/>
    <w:qFormat/>
    <w:pPr>
      <w:keepNext/>
      <w:keepLines/>
      <w:numPr>
        <w:ilvl w:val="4"/>
        <w:numId w:val="2"/>
      </w:numPr>
      <w:spacing w:before="280" w:after="290"/>
      <w:outlineLvl w:val="4"/>
    </w:pPr>
    <w:rPr>
      <w:rFonts w:eastAsia="黑体"/>
      <w:b/>
      <w:sz w:val="28"/>
    </w:rPr>
  </w:style>
  <w:style w:type="paragraph" w:styleId="Heading6">
    <w:name w:val="heading 6"/>
    <w:basedOn w:val="Normal"/>
    <w:next w:val="1"/>
    <w:qFormat/>
    <w:pPr>
      <w:keepNext/>
      <w:keepLines/>
      <w:numPr>
        <w:ilvl w:val="5"/>
        <w:numId w:val="2"/>
      </w:numPr>
      <w:spacing w:before="240" w:after="64"/>
      <w:outlineLvl w:val="5"/>
    </w:pPr>
    <w:rPr>
      <w:rFonts w:ascii="Arial" w:eastAsia="黑体" w:hAnsi="Arial" w:cs="Arial"/>
      <w:b/>
      <w:sz w:val="28"/>
    </w:rPr>
  </w:style>
  <w:style w:type="paragraph" w:styleId="Heading7">
    <w:name w:val="heading 7"/>
    <w:basedOn w:val="Normal"/>
    <w:next w:val="1"/>
    <w:qFormat/>
    <w:pPr>
      <w:keepNext/>
      <w:keepLines/>
      <w:numPr>
        <w:ilvl w:val="6"/>
        <w:numId w:val="2"/>
      </w:numPr>
      <w:spacing w:before="240" w:after="64"/>
      <w:outlineLvl w:val="6"/>
    </w:pPr>
    <w:rPr>
      <w:rFonts w:eastAsia="黑体"/>
      <w:b/>
      <w:sz w:val="28"/>
    </w:rPr>
  </w:style>
  <w:style w:type="paragraph" w:styleId="Heading8">
    <w:name w:val="heading 8"/>
    <w:basedOn w:val="Normal"/>
    <w:next w:val="1"/>
    <w:qFormat/>
    <w:pPr>
      <w:keepNext/>
      <w:keepLines/>
      <w:numPr>
        <w:ilvl w:val="7"/>
        <w:numId w:val="2"/>
      </w:numPr>
      <w:spacing w:before="240" w:after="64"/>
      <w:outlineLvl w:val="7"/>
    </w:pPr>
    <w:rPr>
      <w:rFonts w:ascii="Arial" w:eastAsia="黑体" w:hAnsi="Arial" w:cs="Arial"/>
      <w:b/>
      <w:sz w:val="28"/>
    </w:rPr>
  </w:style>
  <w:style w:type="paragraph" w:styleId="Heading9">
    <w:name w:val="heading 9"/>
    <w:basedOn w:val="Normal"/>
    <w:next w:val="1"/>
    <w:qFormat/>
    <w:pPr>
      <w:keepNext/>
      <w:keepLines/>
      <w:numPr>
        <w:ilvl w:val="8"/>
        <w:numId w:val="2"/>
      </w:numPr>
      <w:spacing w:before="240" w:after="64"/>
      <w:outlineLvl w:val="8"/>
    </w:pPr>
    <w:rPr>
      <w:rFonts w:ascii="Arial" w:eastAsia="黑体" w:hAnsi="Arial" w:cs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  <w:sz w:val="21"/>
      <w:szCs w:val="21"/>
    </w:rPr>
  </w:style>
  <w:style w:type="character" w:customStyle="1" w:styleId="WW8Num5z0">
    <w:name w:val="WW8Num5z0"/>
    <w:rPr>
      <w:sz w:val="21"/>
      <w:szCs w:val="21"/>
    </w:rPr>
  </w:style>
  <w:style w:type="character" w:customStyle="1" w:styleId="WW8Num6z0">
    <w:name w:val="WW8Num6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a">
    <w:name w:val="默认段落字体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10">
    <w:name w:val="默认段落字体1"/>
  </w:style>
  <w:style w:type="character" w:styleId="PageNumber">
    <w:name w:val="page number"/>
    <w:basedOn w:val="10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CSSChar">
    <w:name w:val="CSS节标记 Char"/>
    <w:rPr>
      <w:rFonts w:ascii="Arial" w:eastAsia="黑体" w:hAnsi="Arial" w:cs="Arial"/>
      <w:b/>
      <w:sz w:val="32"/>
    </w:rPr>
  </w:style>
  <w:style w:type="character" w:customStyle="1" w:styleId="CharChar">
    <w:name w:val=" Char Char"/>
    <w:rPr>
      <w:sz w:val="24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1"/>
    <w:pPr>
      <w:spacing w:before="240" w:after="60"/>
      <w:jc w:val="center"/>
    </w:pPr>
    <w:rPr>
      <w:rFonts w:ascii="Arial" w:hAnsi="Arial" w:cs="Arial"/>
      <w:b/>
      <w:sz w:val="4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a0">
    <w:name w:val="题注"/>
    <w:basedOn w:val="Normal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1">
    <w:name w:val="正文缩进1"/>
    <w:basedOn w:val="Normal"/>
    <w:pPr>
      <w:ind w:firstLine="420"/>
    </w:p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11">
    <w:name w:val="正文首行缩进1"/>
    <w:basedOn w:val="BodyText"/>
    <w:next w:val="1"/>
    <w:pPr>
      <w:ind w:firstLine="420"/>
    </w:pPr>
  </w:style>
  <w:style w:type="paragraph" w:styleId="Subtitle">
    <w:name w:val="Subtitle"/>
    <w:basedOn w:val="Normal"/>
    <w:next w:val="1"/>
    <w:qFormat/>
    <w:pPr>
      <w:spacing w:before="240" w:after="60" w:line="312" w:lineRule="auto"/>
      <w:jc w:val="center"/>
    </w:pPr>
    <w:rPr>
      <w:rFonts w:ascii="Arial" w:hAnsi="Arial" w:cs="Arial"/>
      <w:b/>
      <w:kern w:val="1"/>
      <w:sz w:val="32"/>
    </w:rPr>
  </w:style>
  <w:style w:type="paragraph" w:customStyle="1" w:styleId="21">
    <w:name w:val="正文文本 21"/>
    <w:basedOn w:val="Normal"/>
    <w:pPr>
      <w:spacing w:line="240" w:lineRule="auto"/>
      <w:jc w:val="center"/>
    </w:pPr>
  </w:style>
  <w:style w:type="paragraph" w:customStyle="1" w:styleId="31">
    <w:name w:val="正文文本 31"/>
    <w:basedOn w:val="Normal"/>
    <w:pPr>
      <w:jc w:val="both"/>
    </w:pPr>
  </w:style>
  <w:style w:type="paragraph" w:styleId="TOC1">
    <w:name w:val="toc 1"/>
    <w:basedOn w:val="Normal"/>
    <w:next w:val="Normal"/>
    <w:pPr>
      <w:spacing w:before="120" w:after="120"/>
    </w:pPr>
    <w:rPr>
      <w:b/>
      <w:bCs/>
      <w:caps/>
      <w:sz w:val="20"/>
    </w:rPr>
  </w:style>
  <w:style w:type="paragraph" w:styleId="TOC2">
    <w:name w:val="toc 2"/>
    <w:basedOn w:val="Normal"/>
    <w:next w:val="Normal"/>
    <w:pPr>
      <w:ind w:left="240"/>
    </w:pPr>
    <w:rPr>
      <w:smallCaps/>
      <w:sz w:val="20"/>
    </w:rPr>
  </w:style>
  <w:style w:type="paragraph" w:styleId="TOC3">
    <w:name w:val="toc 3"/>
    <w:basedOn w:val="Normal"/>
    <w:next w:val="Normal"/>
    <w:pPr>
      <w:ind w:left="480"/>
    </w:pPr>
    <w:rPr>
      <w:i/>
      <w:iCs/>
      <w:sz w:val="20"/>
    </w:rPr>
  </w:style>
  <w:style w:type="paragraph" w:customStyle="1" w:styleId="12">
    <w:name w:val="文档结构图1"/>
    <w:basedOn w:val="Normal"/>
    <w:pPr>
      <w:shd w:val="clear" w:color="auto" w:fill="000080"/>
    </w:pPr>
  </w:style>
  <w:style w:type="paragraph" w:customStyle="1" w:styleId="CSS1">
    <w:name w:val="CSS1级正文"/>
    <w:basedOn w:val="BodyText"/>
    <w:pPr>
      <w:widowControl w:val="0"/>
      <w:snapToGrid w:val="0"/>
      <w:spacing w:after="0"/>
      <w:ind w:firstLine="480"/>
      <w:jc w:val="both"/>
    </w:pPr>
    <w:rPr>
      <w:rFonts w:cs="宋体"/>
      <w:kern w:val="1"/>
    </w:rPr>
  </w:style>
  <w:style w:type="paragraph" w:customStyle="1" w:styleId="a1">
    <w:name w:val="普通(网站)"/>
    <w:basedOn w:val="Normal"/>
    <w:pPr>
      <w:spacing w:before="280" w:after="280" w:line="240" w:lineRule="auto"/>
    </w:pPr>
    <w:rPr>
      <w:rFonts w:eastAsia="Arial Unicode MS" w:cs="Arial Unicode MS"/>
      <w:sz w:val="18"/>
      <w:szCs w:val="18"/>
    </w:rPr>
  </w:style>
  <w:style w:type="paragraph" w:customStyle="1" w:styleId="210">
    <w:name w:val="正文文本缩进 21"/>
    <w:basedOn w:val="Normal"/>
    <w:pPr>
      <w:spacing w:after="120" w:line="480" w:lineRule="auto"/>
      <w:ind w:left="420"/>
    </w:pPr>
    <w:rPr>
      <w:lang w:val="x-none"/>
    </w:rPr>
  </w:style>
  <w:style w:type="paragraph" w:customStyle="1" w:styleId="Default">
    <w:name w:val="Default"/>
    <w:pPr>
      <w:widowControl w:val="0"/>
      <w:suppressAutoHyphens/>
      <w:autoSpaceDE w:val="0"/>
    </w:pPr>
    <w:rPr>
      <w:rFonts w:ascii="宋体" w:hAnsi="宋体" w:cs="宋体"/>
      <w:color w:val="000000"/>
      <w:sz w:val="24"/>
      <w:szCs w:val="24"/>
    </w:rPr>
  </w:style>
  <w:style w:type="paragraph" w:customStyle="1" w:styleId="FrameContents">
    <w:name w:val="Frame Contents"/>
    <w:basedOn w:val="Normal"/>
  </w:style>
  <w:style w:type="paragraph" w:styleId="TOC4">
    <w:name w:val="toc 4"/>
    <w:basedOn w:val="Index"/>
    <w:pPr>
      <w:tabs>
        <w:tab w:val="right" w:leader="dot" w:pos="8789"/>
      </w:tabs>
      <w:ind w:left="849"/>
    </w:pPr>
  </w:style>
  <w:style w:type="paragraph" w:styleId="TOC5">
    <w:name w:val="toc 5"/>
    <w:basedOn w:val="Index"/>
    <w:pPr>
      <w:tabs>
        <w:tab w:val="right" w:leader="dot" w:pos="8506"/>
      </w:tabs>
      <w:ind w:left="1132"/>
    </w:pPr>
  </w:style>
  <w:style w:type="paragraph" w:styleId="TOC6">
    <w:name w:val="toc 6"/>
    <w:basedOn w:val="Index"/>
    <w:pPr>
      <w:tabs>
        <w:tab w:val="right" w:leader="dot" w:pos="8223"/>
      </w:tabs>
      <w:ind w:left="1415"/>
    </w:pPr>
  </w:style>
  <w:style w:type="paragraph" w:styleId="TOC7">
    <w:name w:val="toc 7"/>
    <w:basedOn w:val="Index"/>
    <w:pPr>
      <w:tabs>
        <w:tab w:val="right" w:leader="dot" w:pos="7940"/>
      </w:tabs>
      <w:ind w:left="1698"/>
    </w:pPr>
  </w:style>
  <w:style w:type="paragraph" w:styleId="TOC8">
    <w:name w:val="toc 8"/>
    <w:basedOn w:val="Index"/>
    <w:pPr>
      <w:tabs>
        <w:tab w:val="right" w:leader="dot" w:pos="7657"/>
      </w:tabs>
      <w:ind w:left="1981"/>
    </w:pPr>
  </w:style>
  <w:style w:type="paragraph" w:styleId="TOC9">
    <w:name w:val="toc 9"/>
    <w:basedOn w:val="Index"/>
    <w:pPr>
      <w:tabs>
        <w:tab w:val="right" w:leader="dot" w:pos="7374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2">
    <w:name w:val="文档结构图"/>
    <w:basedOn w:val="Normal"/>
    <w:pPr>
      <w:shd w:val="clear" w:color="auto" w:fill="0000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1D28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D28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oter" Target="footer5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eader" Target="header3.xml"/><Relationship Id="rId16" Type="http://schemas.openxmlformats.org/officeDocument/2006/relationships/header" Target="header4.xml"/><Relationship Id="rId17" Type="http://schemas.openxmlformats.org/officeDocument/2006/relationships/footer" Target="footer3.xml"/><Relationship Id="rId18" Type="http://schemas.openxmlformats.org/officeDocument/2006/relationships/footer" Target="footer4.xml"/><Relationship Id="rId19" Type="http://schemas.openxmlformats.org/officeDocument/2006/relationships/header" Target="header5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512</Words>
  <Characters>2923</Characters>
  <Application>Microsoft Macintosh Word</Application>
  <DocSecurity>0</DocSecurity>
  <Lines>24</Lines>
  <Paragraphs>6</Paragraphs>
  <ScaleCrop>false</ScaleCrop>
  <Company>六道众生</Company>
  <LinksUpToDate>false</LinksUpToDate>
  <CharactersWithSpaces>3429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文档编号：STMA-ICSS-PMSJZXSJKSJ-001</dc:title>
  <dc:subject/>
  <dc:creator>hezhx</dc:creator>
  <cp:keywords/>
  <dc:description/>
  <cp:lastModifiedBy>li qiang</cp:lastModifiedBy>
  <cp:revision>8</cp:revision>
  <cp:lastPrinted>2006-10-26T09:14:00Z</cp:lastPrinted>
  <dcterms:created xsi:type="dcterms:W3CDTF">2014-05-09T09:12:00Z</dcterms:created>
  <dcterms:modified xsi:type="dcterms:W3CDTF">2015-05-21T14:26:00Z</dcterms:modified>
</cp:coreProperties>
</file>